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75843" w:rsidRPr="00B237F2" w:rsidRDefault="00AF3378" w:rsidP="00D50170">
      <w:pPr>
        <w:jc w:val="center"/>
        <w:rPr>
          <w:b/>
          <w:sz w:val="36"/>
        </w:rPr>
      </w:pPr>
      <w:r w:rsidRPr="00B237F2">
        <w:rPr>
          <w:b/>
          <w:sz w:val="36"/>
        </w:rPr>
        <w:t>Lab</w:t>
      </w:r>
      <w:r w:rsidR="00D50170" w:rsidRPr="00B237F2">
        <w:rPr>
          <w:b/>
          <w:sz w:val="36"/>
        </w:rPr>
        <w:t xml:space="preserve"> </w:t>
      </w:r>
      <w:r w:rsidR="00760488">
        <w:rPr>
          <w:b/>
          <w:sz w:val="36"/>
        </w:rPr>
        <w:t>7 and 8</w:t>
      </w:r>
      <w:r w:rsidR="00D50170" w:rsidRPr="00B237F2">
        <w:rPr>
          <w:b/>
          <w:sz w:val="36"/>
        </w:rPr>
        <w:t xml:space="preserve">: </w:t>
      </w:r>
      <w:r w:rsidR="00760488">
        <w:rPr>
          <w:b/>
          <w:sz w:val="36"/>
        </w:rPr>
        <w:t>Control Unit for Digital Lock-FSM Application</w:t>
      </w:r>
    </w:p>
    <w:p w:rsidR="00D50170" w:rsidRPr="00B237F2" w:rsidRDefault="00D50170" w:rsidP="00D50170">
      <w:pPr>
        <w:pStyle w:val="Default"/>
        <w:jc w:val="both"/>
      </w:pPr>
    </w:p>
    <w:p w:rsidR="00760488" w:rsidRDefault="00ED4100" w:rsidP="00760488">
      <w:pPr>
        <w:jc w:val="both"/>
      </w:pPr>
      <w:r>
        <w:rPr>
          <w:b/>
        </w:rPr>
        <w:t xml:space="preserve">Problem Statement: </w:t>
      </w:r>
      <w:r w:rsidR="00760488">
        <w:t xml:space="preserve">Design and implement a control unit for a digital lock. The digital lock has the passcode “1010”. The code should be entered via 2 Push Buttons: one button for entering 1’s (use </w:t>
      </w:r>
      <w:r w:rsidR="00760488" w:rsidRPr="003B1B13">
        <w:rPr>
          <w:b/>
        </w:rPr>
        <w:t>P16</w:t>
      </w:r>
      <w:r w:rsidR="00760488">
        <w:t xml:space="preserve">) and another for entering 0’s (use </w:t>
      </w:r>
      <w:r w:rsidR="00760488" w:rsidRPr="003B1B13">
        <w:rPr>
          <w:b/>
        </w:rPr>
        <w:t>R16</w:t>
      </w:r>
      <w:r w:rsidR="00760488">
        <w:t xml:space="preserve">). Use a third push button (use </w:t>
      </w:r>
      <w:r w:rsidR="00760488" w:rsidRPr="003B1B13">
        <w:rPr>
          <w:b/>
        </w:rPr>
        <w:t>T18</w:t>
      </w:r>
      <w:r w:rsidR="00760488">
        <w:t>) to add reset functionality. Based on the entered code, glow an LED for the following outputs</w:t>
      </w:r>
    </w:p>
    <w:p w:rsidR="00760488" w:rsidRDefault="00760488" w:rsidP="00760488">
      <w:pPr>
        <w:pStyle w:val="ListParagraph"/>
        <w:numPr>
          <w:ilvl w:val="0"/>
          <w:numId w:val="42"/>
        </w:numPr>
        <w:jc w:val="both"/>
      </w:pPr>
      <w:r>
        <w:t xml:space="preserve">LED_0 (Use pin </w:t>
      </w:r>
      <w:r w:rsidRPr="00905F69">
        <w:rPr>
          <w:b/>
        </w:rPr>
        <w:t>T22</w:t>
      </w:r>
      <w:r>
        <w:t>) will glow indicating PASS, if the entered 4-digit binary code is correct</w:t>
      </w:r>
    </w:p>
    <w:p w:rsidR="00760488" w:rsidRDefault="00760488" w:rsidP="00760488">
      <w:pPr>
        <w:pStyle w:val="ListParagraph"/>
        <w:numPr>
          <w:ilvl w:val="0"/>
          <w:numId w:val="42"/>
        </w:numPr>
        <w:jc w:val="both"/>
      </w:pPr>
      <w:r>
        <w:t xml:space="preserve">LED_1 (Use pin </w:t>
      </w:r>
      <w:r>
        <w:rPr>
          <w:b/>
        </w:rPr>
        <w:t>T21</w:t>
      </w:r>
      <w:r>
        <w:t>) will glow indicating FAIL, if the entered 4-digit binary code is incorrect</w:t>
      </w:r>
    </w:p>
    <w:p w:rsidR="00760488" w:rsidRDefault="00760488" w:rsidP="00760488">
      <w:pPr>
        <w:jc w:val="both"/>
      </w:pPr>
      <w:r>
        <w:t xml:space="preserve">[Note: Digital debouncing has to be implemented for all push button switches] </w:t>
      </w:r>
    </w:p>
    <w:p w:rsidR="00760488" w:rsidRDefault="00760488" w:rsidP="00760488">
      <w:pPr>
        <w:jc w:val="both"/>
      </w:pPr>
    </w:p>
    <w:p w:rsidR="00760488" w:rsidRPr="00760488" w:rsidRDefault="00760488" w:rsidP="00760488">
      <w:pPr>
        <w:pStyle w:val="ListParagraph"/>
        <w:numPr>
          <w:ilvl w:val="0"/>
          <w:numId w:val="43"/>
        </w:numPr>
        <w:jc w:val="both"/>
        <w:rPr>
          <w:b/>
        </w:rPr>
      </w:pPr>
      <w:r w:rsidRPr="00760488">
        <w:rPr>
          <w:b/>
        </w:rPr>
        <w:t xml:space="preserve">Copy the image of FSM for the above specification (Clearly label all inputs and outputs). </w:t>
      </w:r>
    </w:p>
    <w:p w:rsidR="00760488" w:rsidRPr="00927A07" w:rsidRDefault="00760488" w:rsidP="00760488">
      <w:pPr>
        <w:ind w:left="360" w:hanging="360"/>
        <w:jc w:val="both"/>
      </w:pPr>
    </w:p>
    <w:p w:rsidR="00760488" w:rsidRPr="00927A07" w:rsidRDefault="00760488" w:rsidP="00760488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319011152"/>
          <w:placeholder>
            <w:docPart w:val="DD9CE9F1FB154BD0B49A98AA1B1A9F8F"/>
          </w:placeholder>
        </w:sdtPr>
        <w:sdtEndPr>
          <w:rPr>
            <w:b w:val="0"/>
          </w:rPr>
        </w:sdtEndPr>
        <w:sdtContent>
          <w:bookmarkStart w:id="0" w:name="_GoBack"/>
          <w:r w:rsidRPr="00927A07">
            <w:rPr>
              <w:color w:val="00000A"/>
              <w:kern w:val="0"/>
            </w:rPr>
            <w:t xml:space="preserve">  </w:t>
          </w:r>
          <w:bookmarkEnd w:id="0"/>
        </w:sdtContent>
      </w:sdt>
    </w:p>
    <w:p w:rsidR="00760488" w:rsidRDefault="00760488" w:rsidP="00760488">
      <w:pPr>
        <w:jc w:val="both"/>
        <w:rPr>
          <w:b/>
        </w:rPr>
      </w:pPr>
    </w:p>
    <w:p w:rsidR="00760488" w:rsidRPr="00760488" w:rsidRDefault="00760488" w:rsidP="00760488">
      <w:pPr>
        <w:pStyle w:val="ListParagraph"/>
        <w:numPr>
          <w:ilvl w:val="0"/>
          <w:numId w:val="43"/>
        </w:numPr>
        <w:jc w:val="both"/>
        <w:rPr>
          <w:b/>
        </w:rPr>
      </w:pPr>
      <w:r w:rsidRPr="00760488">
        <w:rPr>
          <w:b/>
        </w:rPr>
        <w:t xml:space="preserve">Copy the image of all your Verilog (main and sub modules) Codes below. </w:t>
      </w:r>
    </w:p>
    <w:p w:rsidR="00760488" w:rsidRPr="00927A07" w:rsidRDefault="00760488" w:rsidP="00760488">
      <w:pPr>
        <w:ind w:left="360" w:hanging="360"/>
        <w:jc w:val="both"/>
      </w:pPr>
    </w:p>
    <w:p w:rsidR="00760488" w:rsidRPr="00927A07" w:rsidRDefault="00760488" w:rsidP="00760488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93907956"/>
          <w:placeholder>
            <w:docPart w:val="259EDB9D1BD444619E952C4FFB906999"/>
          </w:placeholder>
        </w:sdtPr>
        <w:sdtEndPr>
          <w:rPr>
            <w:b w:val="0"/>
          </w:rPr>
        </w:sdtEndPr>
        <w:sdtContent>
          <w:r w:rsidRPr="00927A07">
            <w:rPr>
              <w:color w:val="00000A"/>
              <w:kern w:val="0"/>
            </w:rPr>
            <w:t xml:space="preserve">  </w:t>
          </w:r>
        </w:sdtContent>
      </w:sdt>
    </w:p>
    <w:p w:rsidR="00760488" w:rsidRPr="00927A07" w:rsidRDefault="00760488" w:rsidP="00760488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</w:p>
    <w:p w:rsidR="00760488" w:rsidRPr="007600AC" w:rsidRDefault="00760488" w:rsidP="00760488">
      <w:pPr>
        <w:pStyle w:val="ListParagraph"/>
        <w:numPr>
          <w:ilvl w:val="0"/>
          <w:numId w:val="43"/>
        </w:numPr>
        <w:jc w:val="both"/>
      </w:pPr>
      <w:r w:rsidRPr="00760488">
        <w:rPr>
          <w:b/>
        </w:rPr>
        <w:t xml:space="preserve">Copy the image of Test Bench Verilog code below. </w:t>
      </w:r>
    </w:p>
    <w:p w:rsidR="00760488" w:rsidRPr="007600AC" w:rsidRDefault="00760488" w:rsidP="00760488">
      <w:pPr>
        <w:ind w:left="360"/>
        <w:jc w:val="both"/>
      </w:pPr>
    </w:p>
    <w:p w:rsidR="00760488" w:rsidRDefault="00760488" w:rsidP="00760488">
      <w:pPr>
        <w:tabs>
          <w:tab w:val="left" w:pos="709"/>
        </w:tabs>
        <w:spacing w:after="200" w:line="276" w:lineRule="auto"/>
        <w:ind w:left="360" w:hanging="360"/>
        <w:rPr>
          <w:color w:val="00000A"/>
          <w:kern w:val="0"/>
        </w:rPr>
      </w:pPr>
      <w:r w:rsidRPr="00927A07">
        <w:rPr>
          <w:color w:val="00000A"/>
          <w:kern w:val="0"/>
        </w:rPr>
        <w:t>Answer:</w:t>
      </w:r>
      <w:r w:rsidRPr="00927A07">
        <w:rPr>
          <w:b/>
          <w:color w:val="00000A"/>
          <w:kern w:val="0"/>
        </w:rPr>
        <w:t xml:space="preserve"> </w:t>
      </w:r>
      <w:sdt>
        <w:sdtPr>
          <w:rPr>
            <w:b/>
            <w:color w:val="00000A"/>
            <w:kern w:val="0"/>
          </w:rPr>
          <w:id w:val="-216667244"/>
          <w:placeholder>
            <w:docPart w:val="BD0F4057337441EF9AA5F8EB89CB8815"/>
          </w:placeholder>
        </w:sdtPr>
        <w:sdtEndPr>
          <w:rPr>
            <w:b w:val="0"/>
          </w:rPr>
        </w:sdtEndPr>
        <w:sdtContent>
          <w:r w:rsidRPr="00927A07">
            <w:rPr>
              <w:color w:val="00000A"/>
              <w:kern w:val="0"/>
            </w:rPr>
            <w:t xml:space="preserve">  </w:t>
          </w:r>
        </w:sdtContent>
      </w:sdt>
    </w:p>
    <w:p w:rsidR="00760488" w:rsidRPr="00760488" w:rsidRDefault="00760488" w:rsidP="002F1394">
      <w:pPr>
        <w:pStyle w:val="ListParagraph"/>
        <w:numPr>
          <w:ilvl w:val="0"/>
          <w:numId w:val="43"/>
        </w:numPr>
        <w:tabs>
          <w:tab w:val="left" w:pos="709"/>
        </w:tabs>
        <w:spacing w:after="200" w:line="276" w:lineRule="auto"/>
        <w:jc w:val="both"/>
        <w:rPr>
          <w:b/>
          <w:color w:val="00000A"/>
          <w:kern w:val="0"/>
        </w:rPr>
      </w:pPr>
      <w:r w:rsidRPr="00760488">
        <w:rPr>
          <w:b/>
          <w:color w:val="00000A"/>
          <w:kern w:val="0"/>
        </w:rPr>
        <w:t>Implement the design on FPGA after including clock division (Elaborate, I/O Plan, Synthesize, Implement, Bitstream and Program) and verify the outputs. Please use the same pins mentioned above for inputs and outputs.</w:t>
      </w:r>
    </w:p>
    <w:p w:rsidR="00760488" w:rsidRDefault="00760488" w:rsidP="00760488">
      <w:pPr>
        <w:pStyle w:val="ListParagraph"/>
        <w:jc w:val="both"/>
      </w:pPr>
    </w:p>
    <w:p w:rsidR="00760488" w:rsidRPr="00723953" w:rsidRDefault="00760488" w:rsidP="00760488">
      <w:pPr>
        <w:pStyle w:val="ListParagraph"/>
        <w:numPr>
          <w:ilvl w:val="0"/>
          <w:numId w:val="43"/>
        </w:numPr>
        <w:jc w:val="both"/>
      </w:pPr>
      <w:r>
        <w:rPr>
          <w:b/>
        </w:rPr>
        <w:t>Check the output on FPGA.</w:t>
      </w:r>
    </w:p>
    <w:p w:rsidR="00760488" w:rsidRPr="00DB6D6C" w:rsidRDefault="00760488" w:rsidP="00760488">
      <w:pPr>
        <w:pStyle w:val="ListParagraph"/>
        <w:jc w:val="both"/>
      </w:pPr>
    </w:p>
    <w:p w:rsidR="00760488" w:rsidRDefault="00760488" w:rsidP="00760488">
      <w:pPr>
        <w:pStyle w:val="ListParagraph"/>
      </w:pPr>
    </w:p>
    <w:p w:rsidR="00760488" w:rsidRDefault="00760488" w:rsidP="00760488">
      <w:pPr>
        <w:pStyle w:val="ListParagraph"/>
        <w:numPr>
          <w:ilvl w:val="0"/>
          <w:numId w:val="43"/>
        </w:numPr>
        <w:ind w:left="786"/>
        <w:jc w:val="both"/>
        <w:rPr>
          <w:b/>
        </w:rPr>
      </w:pPr>
      <w:r w:rsidRPr="00C6738C">
        <w:rPr>
          <w:b/>
        </w:rPr>
        <w:t>Show the output to the instructor.</w:t>
      </w:r>
      <w:r>
        <w:rPr>
          <w:b/>
        </w:rPr>
        <w:t xml:space="preserve"> </w:t>
      </w:r>
    </w:p>
    <w:p w:rsidR="00760488" w:rsidRDefault="00760488" w:rsidP="00760488">
      <w:pPr>
        <w:jc w:val="both"/>
        <w:rPr>
          <w:b/>
        </w:rPr>
      </w:pPr>
    </w:p>
    <w:p w:rsidR="00760488" w:rsidRPr="00760488" w:rsidRDefault="00760488" w:rsidP="006B6D24">
      <w:pPr>
        <w:pStyle w:val="ListParagraph"/>
        <w:numPr>
          <w:ilvl w:val="0"/>
          <w:numId w:val="43"/>
        </w:numPr>
        <w:jc w:val="both"/>
        <w:rPr>
          <w:b/>
        </w:rPr>
      </w:pPr>
      <w:r w:rsidRPr="00760488">
        <w:rPr>
          <w:b/>
        </w:rPr>
        <w:t xml:space="preserve">Submit All source files (design, Test Bench and Constraints) and Bitstream file </w:t>
      </w:r>
      <w:r>
        <w:rPr>
          <w:b/>
        </w:rPr>
        <w:t>in your respective folder.</w:t>
      </w:r>
    </w:p>
    <w:p w:rsidR="00760488" w:rsidRPr="00760488" w:rsidRDefault="00760488" w:rsidP="00760488">
      <w:pPr>
        <w:pStyle w:val="ListParagraph"/>
        <w:jc w:val="both"/>
        <w:rPr>
          <w:b/>
        </w:rPr>
      </w:pPr>
    </w:p>
    <w:p w:rsidR="001829C5" w:rsidRPr="00B237F2" w:rsidRDefault="001829C5" w:rsidP="001829C5">
      <w:pPr>
        <w:pStyle w:val="ListParagraph"/>
        <w:jc w:val="both"/>
      </w:pPr>
    </w:p>
    <w:sectPr w:rsidR="001829C5" w:rsidRPr="00B237F2" w:rsidSect="00D50170"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877" w:rsidRDefault="00E01877" w:rsidP="00B34F40">
      <w:r>
        <w:separator/>
      </w:r>
    </w:p>
  </w:endnote>
  <w:endnote w:type="continuationSeparator" w:id="0">
    <w:p w:rsidR="00E01877" w:rsidRDefault="00E01877" w:rsidP="00B34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0EA7" w:rsidRPr="00B34F40" w:rsidRDefault="00C30EA7" w:rsidP="00B34F40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9972"/>
      </w:tabs>
      <w:rPr>
        <w:rFonts w:ascii="Cambria" w:eastAsia="Times New Roman" w:hAnsi="Cambria"/>
      </w:rPr>
    </w:pPr>
    <w:r w:rsidRPr="00B34F40">
      <w:rPr>
        <w:rFonts w:ascii="Cambria" w:eastAsia="Times New Roman" w:hAnsi="Cambria"/>
      </w:rPr>
      <w:tab/>
      <w:t xml:space="preserve">Page </w:t>
    </w:r>
    <w:r w:rsidRPr="00B34F40">
      <w:rPr>
        <w:rFonts w:ascii="Calibri" w:eastAsia="Times New Roman" w:hAnsi="Calibri"/>
      </w:rPr>
      <w:fldChar w:fldCharType="begin"/>
    </w:r>
    <w:r>
      <w:instrText xml:space="preserve"> PAGE   \* MERGEFORMAT </w:instrText>
    </w:r>
    <w:r w:rsidRPr="00B34F40">
      <w:rPr>
        <w:rFonts w:ascii="Calibri" w:eastAsia="Times New Roman" w:hAnsi="Calibri"/>
      </w:rPr>
      <w:fldChar w:fldCharType="separate"/>
    </w:r>
    <w:r w:rsidR="00D57D85" w:rsidRPr="00D57D85">
      <w:rPr>
        <w:rFonts w:ascii="Cambria" w:eastAsia="Times New Roman" w:hAnsi="Cambria"/>
        <w:noProof/>
      </w:rPr>
      <w:t>1</w:t>
    </w:r>
    <w:r w:rsidRPr="00B34F40">
      <w:rPr>
        <w:rFonts w:ascii="Cambria" w:eastAsia="Times New Roman" w:hAnsi="Cambria"/>
        <w:noProof/>
      </w:rPr>
      <w:fldChar w:fldCharType="end"/>
    </w:r>
  </w:p>
  <w:p w:rsidR="00C30EA7" w:rsidRDefault="00C30E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877" w:rsidRDefault="00E01877" w:rsidP="00B34F40">
      <w:r>
        <w:separator/>
      </w:r>
    </w:p>
  </w:footnote>
  <w:footnote w:type="continuationSeparator" w:id="0">
    <w:p w:rsidR="00E01877" w:rsidRDefault="00E01877" w:rsidP="00B34F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A"/>
    <w:multiLevelType w:val="singleLevel"/>
    <w:tmpl w:val="0000000A"/>
    <w:name w:val="WW8Num10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389442C"/>
    <w:multiLevelType w:val="singleLevel"/>
    <w:tmpl w:val="0000000A"/>
    <w:lvl w:ilvl="0">
      <w:start w:val="1"/>
      <w:numFmt w:val="upperLetter"/>
      <w:lvlText w:val="%1."/>
      <w:lvlJc w:val="left"/>
      <w:pPr>
        <w:tabs>
          <w:tab w:val="num" w:pos="0"/>
        </w:tabs>
        <w:ind w:left="810" w:hanging="360"/>
      </w:pPr>
    </w:lvl>
  </w:abstractNum>
  <w:abstractNum w:abstractNumId="11" w15:restartNumberingAfterBreak="0">
    <w:nsid w:val="05647F39"/>
    <w:multiLevelType w:val="hybridMultilevel"/>
    <w:tmpl w:val="14BE42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DD0B59"/>
    <w:multiLevelType w:val="hybridMultilevel"/>
    <w:tmpl w:val="FA38F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715F0B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5F7CCB"/>
    <w:multiLevelType w:val="hybridMultilevel"/>
    <w:tmpl w:val="B45499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C4188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1BBA67FC"/>
    <w:multiLevelType w:val="hybridMultilevel"/>
    <w:tmpl w:val="F9FA7174"/>
    <w:lvl w:ilvl="0" w:tplc="18F498EA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C243F0E"/>
    <w:multiLevelType w:val="multilevel"/>
    <w:tmpl w:val="E34A2EF4"/>
    <w:lvl w:ilvl="0">
      <w:start w:val="1"/>
      <w:numFmt w:val="decimal"/>
      <w:pStyle w:val="StepHeading"/>
      <w:suff w:val="nothing"/>
      <w:lvlText w:val="%1"/>
      <w:lvlJc w:val="left"/>
      <w:pPr>
        <w:ind w:left="0" w:firstLine="0"/>
      </w:pPr>
      <w:rPr>
        <w:rFonts w:hint="default"/>
        <w:b/>
        <w:vanish/>
      </w:rPr>
    </w:lvl>
    <w:lvl w:ilvl="1">
      <w:start w:val="1"/>
      <w:numFmt w:val="decimal"/>
      <w:pStyle w:val="Stepx-x"/>
      <w:lvlText w:val="%1-%2."/>
      <w:lvlJc w:val="left"/>
      <w:pPr>
        <w:tabs>
          <w:tab w:val="num" w:pos="72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Stepx-x-x"/>
      <w:lvlText w:val="%1-%2-%3."/>
      <w:lvlJc w:val="left"/>
      <w:pPr>
        <w:tabs>
          <w:tab w:val="num" w:pos="0"/>
        </w:tabs>
        <w:ind w:left="720" w:hanging="720"/>
      </w:pPr>
      <w:rPr>
        <w:rFonts w:ascii="Arial Bold" w:hAnsi="Arial Bold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-%2-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-%2-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-%2-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-%2-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-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-%3.%4.%5.%6.%7.%8.%9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22E153F5"/>
    <w:multiLevelType w:val="hybridMultilevel"/>
    <w:tmpl w:val="532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E258F2"/>
    <w:multiLevelType w:val="multilevel"/>
    <w:tmpl w:val="F13AE98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0" w15:restartNumberingAfterBreak="0">
    <w:nsid w:val="259A4B35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A017D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B5ED8"/>
    <w:multiLevelType w:val="hybridMultilevel"/>
    <w:tmpl w:val="E2489D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E71599E"/>
    <w:multiLevelType w:val="hybridMultilevel"/>
    <w:tmpl w:val="53AA3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B50DD0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31C464C0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39299E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F30868"/>
    <w:multiLevelType w:val="hybridMultilevel"/>
    <w:tmpl w:val="FED01060"/>
    <w:lvl w:ilvl="0" w:tplc="8C5889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C55DFA"/>
    <w:multiLevelType w:val="hybridMultilevel"/>
    <w:tmpl w:val="F1B8BCFE"/>
    <w:lvl w:ilvl="0" w:tplc="B7A23F92">
      <w:start w:val="1"/>
      <w:numFmt w:val="decimal"/>
      <w:lvlText w:val="Q2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5D6569"/>
    <w:multiLevelType w:val="hybridMultilevel"/>
    <w:tmpl w:val="5C549FEC"/>
    <w:lvl w:ilvl="0" w:tplc="CCCAF7F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0" w15:restartNumberingAfterBreak="0">
    <w:nsid w:val="41D96F82"/>
    <w:multiLevelType w:val="hybridMultilevel"/>
    <w:tmpl w:val="8384E454"/>
    <w:lvl w:ilvl="0" w:tplc="EDEC2F3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600A3D"/>
    <w:multiLevelType w:val="hybridMultilevel"/>
    <w:tmpl w:val="C8E2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43B5598"/>
    <w:multiLevelType w:val="hybridMultilevel"/>
    <w:tmpl w:val="22FEDAB0"/>
    <w:lvl w:ilvl="0" w:tplc="BCD0FC90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507852"/>
    <w:multiLevelType w:val="hybridMultilevel"/>
    <w:tmpl w:val="A3DA89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E026F9"/>
    <w:multiLevelType w:val="hybridMultilevel"/>
    <w:tmpl w:val="DB68A09A"/>
    <w:lvl w:ilvl="0" w:tplc="5A04CA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C343B6"/>
    <w:multiLevelType w:val="hybridMultilevel"/>
    <w:tmpl w:val="C6568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3777CA"/>
    <w:multiLevelType w:val="hybridMultilevel"/>
    <w:tmpl w:val="A206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894393"/>
    <w:multiLevelType w:val="hybridMultilevel"/>
    <w:tmpl w:val="96828986"/>
    <w:lvl w:ilvl="0" w:tplc="9E8CCF0C">
      <w:start w:val="1"/>
      <w:numFmt w:val="decimal"/>
      <w:lvlText w:val="Q2.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85B5ABE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A27556"/>
    <w:multiLevelType w:val="hybridMultilevel"/>
    <w:tmpl w:val="278449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475EE2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41" w15:restartNumberingAfterBreak="0">
    <w:nsid w:val="6E7247FA"/>
    <w:multiLevelType w:val="hybridMultilevel"/>
    <w:tmpl w:val="304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9E01DF"/>
    <w:multiLevelType w:val="multilevel"/>
    <w:tmpl w:val="F1DAD6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E5E2D2F"/>
    <w:multiLevelType w:val="hybridMultilevel"/>
    <w:tmpl w:val="B6963C4A"/>
    <w:lvl w:ilvl="0" w:tplc="847E5B7C">
      <w:start w:val="1"/>
      <w:numFmt w:val="decimal"/>
      <w:lvlText w:val="Q1.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4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23"/>
  </w:num>
  <w:num w:numId="13">
    <w:abstractNumId w:val="21"/>
  </w:num>
  <w:num w:numId="14">
    <w:abstractNumId w:val="35"/>
  </w:num>
  <w:num w:numId="15">
    <w:abstractNumId w:val="26"/>
  </w:num>
  <w:num w:numId="16">
    <w:abstractNumId w:val="33"/>
  </w:num>
  <w:num w:numId="17">
    <w:abstractNumId w:val="12"/>
  </w:num>
  <w:num w:numId="18">
    <w:abstractNumId w:val="22"/>
  </w:num>
  <w:num w:numId="19">
    <w:abstractNumId w:val="24"/>
  </w:num>
  <w:num w:numId="20">
    <w:abstractNumId w:val="10"/>
  </w:num>
  <w:num w:numId="21">
    <w:abstractNumId w:val="15"/>
  </w:num>
  <w:num w:numId="22">
    <w:abstractNumId w:val="9"/>
  </w:num>
  <w:num w:numId="23">
    <w:abstractNumId w:val="41"/>
  </w:num>
  <w:num w:numId="24">
    <w:abstractNumId w:val="18"/>
  </w:num>
  <w:num w:numId="25">
    <w:abstractNumId w:val="36"/>
  </w:num>
  <w:num w:numId="26">
    <w:abstractNumId w:val="27"/>
  </w:num>
  <w:num w:numId="27">
    <w:abstractNumId w:val="31"/>
  </w:num>
  <w:num w:numId="28">
    <w:abstractNumId w:val="43"/>
  </w:num>
  <w:num w:numId="29">
    <w:abstractNumId w:val="42"/>
  </w:num>
  <w:num w:numId="30">
    <w:abstractNumId w:val="19"/>
  </w:num>
  <w:num w:numId="31">
    <w:abstractNumId w:val="37"/>
  </w:num>
  <w:num w:numId="32">
    <w:abstractNumId w:val="28"/>
  </w:num>
  <w:num w:numId="33">
    <w:abstractNumId w:val="16"/>
  </w:num>
  <w:num w:numId="34">
    <w:abstractNumId w:val="13"/>
  </w:num>
  <w:num w:numId="35">
    <w:abstractNumId w:val="32"/>
  </w:num>
  <w:num w:numId="36">
    <w:abstractNumId w:val="25"/>
  </w:num>
  <w:num w:numId="37">
    <w:abstractNumId w:val="38"/>
  </w:num>
  <w:num w:numId="38">
    <w:abstractNumId w:val="30"/>
  </w:num>
  <w:num w:numId="39">
    <w:abstractNumId w:val="17"/>
  </w:num>
  <w:num w:numId="40">
    <w:abstractNumId w:val="34"/>
  </w:num>
  <w:num w:numId="41">
    <w:abstractNumId w:val="20"/>
  </w:num>
  <w:num w:numId="42">
    <w:abstractNumId w:val="29"/>
  </w:num>
  <w:num w:numId="43">
    <w:abstractNumId w:val="3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1" w:cryptProviderType="rsaAES" w:cryptAlgorithmClass="hash" w:cryptAlgorithmType="typeAny" w:cryptAlgorithmSid="14" w:cryptSpinCount="100000" w:hash="277Qkj0Lsbq89cb/3cw0Opjq2Hguwi8+esBVxDrDXWhaD+JdaaMEiSqYX6PCaA5aXUdNIQveG06wM3NP6hPqdA==" w:salt="pNm9QClFc1fQ8NJYFWyEdA==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EEA"/>
    <w:rsid w:val="0000286F"/>
    <w:rsid w:val="000071EF"/>
    <w:rsid w:val="00020674"/>
    <w:rsid w:val="000248D8"/>
    <w:rsid w:val="000249B1"/>
    <w:rsid w:val="000321F1"/>
    <w:rsid w:val="0003707D"/>
    <w:rsid w:val="000445E1"/>
    <w:rsid w:val="00046692"/>
    <w:rsid w:val="0005247E"/>
    <w:rsid w:val="00055505"/>
    <w:rsid w:val="000655E8"/>
    <w:rsid w:val="000737DD"/>
    <w:rsid w:val="00077531"/>
    <w:rsid w:val="00090AC3"/>
    <w:rsid w:val="00092312"/>
    <w:rsid w:val="000925CB"/>
    <w:rsid w:val="00093EEA"/>
    <w:rsid w:val="000A3FE2"/>
    <w:rsid w:val="000A4D4C"/>
    <w:rsid w:val="000B0A75"/>
    <w:rsid w:val="000B2402"/>
    <w:rsid w:val="000B38DC"/>
    <w:rsid w:val="000B3E35"/>
    <w:rsid w:val="000B555F"/>
    <w:rsid w:val="000B6E87"/>
    <w:rsid w:val="000C1E09"/>
    <w:rsid w:val="000D2367"/>
    <w:rsid w:val="000E08FC"/>
    <w:rsid w:val="000F625B"/>
    <w:rsid w:val="00104982"/>
    <w:rsid w:val="00130947"/>
    <w:rsid w:val="00137A5A"/>
    <w:rsid w:val="0014453D"/>
    <w:rsid w:val="00150321"/>
    <w:rsid w:val="00153121"/>
    <w:rsid w:val="001551AA"/>
    <w:rsid w:val="001617F2"/>
    <w:rsid w:val="0016641C"/>
    <w:rsid w:val="001829C5"/>
    <w:rsid w:val="0018399A"/>
    <w:rsid w:val="00183D3E"/>
    <w:rsid w:val="00183EB5"/>
    <w:rsid w:val="00185341"/>
    <w:rsid w:val="001A7C72"/>
    <w:rsid w:val="001B0271"/>
    <w:rsid w:val="001B3FB1"/>
    <w:rsid w:val="001B4626"/>
    <w:rsid w:val="001B4B75"/>
    <w:rsid w:val="001B7E4E"/>
    <w:rsid w:val="001C79BF"/>
    <w:rsid w:val="001D22E6"/>
    <w:rsid w:val="001D2EAB"/>
    <w:rsid w:val="001D4C10"/>
    <w:rsid w:val="001E6D07"/>
    <w:rsid w:val="001E74D5"/>
    <w:rsid w:val="001F66C3"/>
    <w:rsid w:val="001F7B22"/>
    <w:rsid w:val="0020378E"/>
    <w:rsid w:val="00205F19"/>
    <w:rsid w:val="0020703B"/>
    <w:rsid w:val="002077F0"/>
    <w:rsid w:val="002120D6"/>
    <w:rsid w:val="00224B45"/>
    <w:rsid w:val="00231593"/>
    <w:rsid w:val="002318CC"/>
    <w:rsid w:val="002572CC"/>
    <w:rsid w:val="00267278"/>
    <w:rsid w:val="002747D6"/>
    <w:rsid w:val="002816CD"/>
    <w:rsid w:val="00281968"/>
    <w:rsid w:val="00287A5C"/>
    <w:rsid w:val="00293025"/>
    <w:rsid w:val="00293873"/>
    <w:rsid w:val="002946FD"/>
    <w:rsid w:val="00295061"/>
    <w:rsid w:val="002B1074"/>
    <w:rsid w:val="002B7509"/>
    <w:rsid w:val="002C3575"/>
    <w:rsid w:val="002C79A5"/>
    <w:rsid w:val="002D26DF"/>
    <w:rsid w:val="002D7516"/>
    <w:rsid w:val="002E314E"/>
    <w:rsid w:val="002E5EF4"/>
    <w:rsid w:val="002F1394"/>
    <w:rsid w:val="002F57A5"/>
    <w:rsid w:val="002F5843"/>
    <w:rsid w:val="0030225E"/>
    <w:rsid w:val="00305544"/>
    <w:rsid w:val="00306B04"/>
    <w:rsid w:val="00311908"/>
    <w:rsid w:val="00315835"/>
    <w:rsid w:val="003234A8"/>
    <w:rsid w:val="00326B70"/>
    <w:rsid w:val="003271C7"/>
    <w:rsid w:val="00332708"/>
    <w:rsid w:val="003335A2"/>
    <w:rsid w:val="00334B6A"/>
    <w:rsid w:val="00341211"/>
    <w:rsid w:val="00343654"/>
    <w:rsid w:val="0034750D"/>
    <w:rsid w:val="00350622"/>
    <w:rsid w:val="003572A2"/>
    <w:rsid w:val="0035745D"/>
    <w:rsid w:val="0037128D"/>
    <w:rsid w:val="003715EF"/>
    <w:rsid w:val="003779D8"/>
    <w:rsid w:val="00383E0D"/>
    <w:rsid w:val="00394477"/>
    <w:rsid w:val="003956C0"/>
    <w:rsid w:val="003A7F0E"/>
    <w:rsid w:val="003B0007"/>
    <w:rsid w:val="003C1BA0"/>
    <w:rsid w:val="003E1D22"/>
    <w:rsid w:val="003F01DE"/>
    <w:rsid w:val="003F0F67"/>
    <w:rsid w:val="003F4054"/>
    <w:rsid w:val="00404DE0"/>
    <w:rsid w:val="0041277B"/>
    <w:rsid w:val="00412975"/>
    <w:rsid w:val="0041746A"/>
    <w:rsid w:val="0043499A"/>
    <w:rsid w:val="004441C3"/>
    <w:rsid w:val="00445FA0"/>
    <w:rsid w:val="00456CDF"/>
    <w:rsid w:val="0045788A"/>
    <w:rsid w:val="004615F4"/>
    <w:rsid w:val="004657F6"/>
    <w:rsid w:val="004703C8"/>
    <w:rsid w:val="0047168D"/>
    <w:rsid w:val="00473064"/>
    <w:rsid w:val="00473A09"/>
    <w:rsid w:val="00481373"/>
    <w:rsid w:val="004836F4"/>
    <w:rsid w:val="004852A0"/>
    <w:rsid w:val="00485C79"/>
    <w:rsid w:val="00491439"/>
    <w:rsid w:val="004A2618"/>
    <w:rsid w:val="004A3550"/>
    <w:rsid w:val="004C23D7"/>
    <w:rsid w:val="004C3CA6"/>
    <w:rsid w:val="004C5F41"/>
    <w:rsid w:val="004E0E41"/>
    <w:rsid w:val="004E725E"/>
    <w:rsid w:val="004E75B8"/>
    <w:rsid w:val="004F023F"/>
    <w:rsid w:val="004F696C"/>
    <w:rsid w:val="0050599D"/>
    <w:rsid w:val="005069DA"/>
    <w:rsid w:val="00511724"/>
    <w:rsid w:val="00513392"/>
    <w:rsid w:val="00515D70"/>
    <w:rsid w:val="005168DD"/>
    <w:rsid w:val="005236A3"/>
    <w:rsid w:val="005249D9"/>
    <w:rsid w:val="0054713E"/>
    <w:rsid w:val="00551C71"/>
    <w:rsid w:val="00552E51"/>
    <w:rsid w:val="00553425"/>
    <w:rsid w:val="00553E33"/>
    <w:rsid w:val="0055470B"/>
    <w:rsid w:val="00556B1B"/>
    <w:rsid w:val="00585944"/>
    <w:rsid w:val="00586A84"/>
    <w:rsid w:val="00586C4F"/>
    <w:rsid w:val="0059225E"/>
    <w:rsid w:val="0059563B"/>
    <w:rsid w:val="005A2632"/>
    <w:rsid w:val="005A296B"/>
    <w:rsid w:val="005A3FDD"/>
    <w:rsid w:val="005B0FA4"/>
    <w:rsid w:val="005B6972"/>
    <w:rsid w:val="005C309E"/>
    <w:rsid w:val="005C36BF"/>
    <w:rsid w:val="005C41AF"/>
    <w:rsid w:val="005C6E2A"/>
    <w:rsid w:val="005D5346"/>
    <w:rsid w:val="005E1778"/>
    <w:rsid w:val="005E23D6"/>
    <w:rsid w:val="005E2BA0"/>
    <w:rsid w:val="005E5344"/>
    <w:rsid w:val="005E6623"/>
    <w:rsid w:val="005F66E3"/>
    <w:rsid w:val="005F6E5F"/>
    <w:rsid w:val="005F6F9B"/>
    <w:rsid w:val="005F7750"/>
    <w:rsid w:val="0060752A"/>
    <w:rsid w:val="00612F34"/>
    <w:rsid w:val="00635A40"/>
    <w:rsid w:val="00636A48"/>
    <w:rsid w:val="00644658"/>
    <w:rsid w:val="0065021E"/>
    <w:rsid w:val="00657DC4"/>
    <w:rsid w:val="00662A3C"/>
    <w:rsid w:val="0066361F"/>
    <w:rsid w:val="00663A01"/>
    <w:rsid w:val="00672C70"/>
    <w:rsid w:val="0068290D"/>
    <w:rsid w:val="00683B40"/>
    <w:rsid w:val="0069217E"/>
    <w:rsid w:val="006B1EA0"/>
    <w:rsid w:val="006B2ED2"/>
    <w:rsid w:val="006B36B0"/>
    <w:rsid w:val="006C1E3B"/>
    <w:rsid w:val="006C377C"/>
    <w:rsid w:val="006C6A39"/>
    <w:rsid w:val="006D341A"/>
    <w:rsid w:val="006D4B98"/>
    <w:rsid w:val="006F2879"/>
    <w:rsid w:val="006F2A51"/>
    <w:rsid w:val="006F48A2"/>
    <w:rsid w:val="006F5772"/>
    <w:rsid w:val="006F6346"/>
    <w:rsid w:val="00704C0C"/>
    <w:rsid w:val="00715091"/>
    <w:rsid w:val="00720D65"/>
    <w:rsid w:val="00726F8A"/>
    <w:rsid w:val="00731417"/>
    <w:rsid w:val="00732D0E"/>
    <w:rsid w:val="007339C5"/>
    <w:rsid w:val="00734890"/>
    <w:rsid w:val="00736123"/>
    <w:rsid w:val="00740BD5"/>
    <w:rsid w:val="00754670"/>
    <w:rsid w:val="00760488"/>
    <w:rsid w:val="00764BCB"/>
    <w:rsid w:val="007858E3"/>
    <w:rsid w:val="00786231"/>
    <w:rsid w:val="00795B89"/>
    <w:rsid w:val="00796024"/>
    <w:rsid w:val="00797E55"/>
    <w:rsid w:val="007A09F8"/>
    <w:rsid w:val="007B15F4"/>
    <w:rsid w:val="007B32A3"/>
    <w:rsid w:val="007B66FB"/>
    <w:rsid w:val="007C0555"/>
    <w:rsid w:val="007C2AE1"/>
    <w:rsid w:val="007D4883"/>
    <w:rsid w:val="007E5B6D"/>
    <w:rsid w:val="007E69D0"/>
    <w:rsid w:val="00806432"/>
    <w:rsid w:val="00815589"/>
    <w:rsid w:val="00830DDE"/>
    <w:rsid w:val="00834940"/>
    <w:rsid w:val="00837A2A"/>
    <w:rsid w:val="00842B4F"/>
    <w:rsid w:val="00843532"/>
    <w:rsid w:val="0084604A"/>
    <w:rsid w:val="00850367"/>
    <w:rsid w:val="0085530B"/>
    <w:rsid w:val="00857A3B"/>
    <w:rsid w:val="00860C6F"/>
    <w:rsid w:val="00864D39"/>
    <w:rsid w:val="0086736F"/>
    <w:rsid w:val="00870550"/>
    <w:rsid w:val="008816DB"/>
    <w:rsid w:val="00894395"/>
    <w:rsid w:val="008971D6"/>
    <w:rsid w:val="008A29FE"/>
    <w:rsid w:val="008A5968"/>
    <w:rsid w:val="008C2292"/>
    <w:rsid w:val="008C5EA0"/>
    <w:rsid w:val="008D1D8E"/>
    <w:rsid w:val="008D2C31"/>
    <w:rsid w:val="008E414B"/>
    <w:rsid w:val="008E4850"/>
    <w:rsid w:val="008F7031"/>
    <w:rsid w:val="009001EF"/>
    <w:rsid w:val="009023BE"/>
    <w:rsid w:val="00910691"/>
    <w:rsid w:val="0091192F"/>
    <w:rsid w:val="00920D95"/>
    <w:rsid w:val="00925910"/>
    <w:rsid w:val="00927A57"/>
    <w:rsid w:val="00931CF9"/>
    <w:rsid w:val="00931D67"/>
    <w:rsid w:val="0094320E"/>
    <w:rsid w:val="009440A0"/>
    <w:rsid w:val="00944743"/>
    <w:rsid w:val="0095257A"/>
    <w:rsid w:val="009560A2"/>
    <w:rsid w:val="00956225"/>
    <w:rsid w:val="00960B63"/>
    <w:rsid w:val="0096326E"/>
    <w:rsid w:val="009657B8"/>
    <w:rsid w:val="00977B9B"/>
    <w:rsid w:val="00983F21"/>
    <w:rsid w:val="00992D04"/>
    <w:rsid w:val="00997FB9"/>
    <w:rsid w:val="009A3F0F"/>
    <w:rsid w:val="009A4771"/>
    <w:rsid w:val="009A6817"/>
    <w:rsid w:val="009B4351"/>
    <w:rsid w:val="009C3A50"/>
    <w:rsid w:val="009D080F"/>
    <w:rsid w:val="009D13EF"/>
    <w:rsid w:val="009E165A"/>
    <w:rsid w:val="009E286C"/>
    <w:rsid w:val="009E652C"/>
    <w:rsid w:val="009F398A"/>
    <w:rsid w:val="00A00E60"/>
    <w:rsid w:val="00A14784"/>
    <w:rsid w:val="00A20B35"/>
    <w:rsid w:val="00A2297C"/>
    <w:rsid w:val="00A31146"/>
    <w:rsid w:val="00A36D06"/>
    <w:rsid w:val="00A411EF"/>
    <w:rsid w:val="00A41B2B"/>
    <w:rsid w:val="00A4250F"/>
    <w:rsid w:val="00A42C34"/>
    <w:rsid w:val="00A430F3"/>
    <w:rsid w:val="00A47002"/>
    <w:rsid w:val="00A47FF0"/>
    <w:rsid w:val="00A50FC7"/>
    <w:rsid w:val="00A56D6D"/>
    <w:rsid w:val="00A62D38"/>
    <w:rsid w:val="00A62E1A"/>
    <w:rsid w:val="00A658CE"/>
    <w:rsid w:val="00A67351"/>
    <w:rsid w:val="00A678AF"/>
    <w:rsid w:val="00A70B03"/>
    <w:rsid w:val="00A7323C"/>
    <w:rsid w:val="00A761AB"/>
    <w:rsid w:val="00A8397B"/>
    <w:rsid w:val="00A85379"/>
    <w:rsid w:val="00A90BF6"/>
    <w:rsid w:val="00A9754F"/>
    <w:rsid w:val="00AA3543"/>
    <w:rsid w:val="00AA7FD4"/>
    <w:rsid w:val="00AB139D"/>
    <w:rsid w:val="00AB39BA"/>
    <w:rsid w:val="00AC2B72"/>
    <w:rsid w:val="00AC30F2"/>
    <w:rsid w:val="00AC3756"/>
    <w:rsid w:val="00AD0CED"/>
    <w:rsid w:val="00AD3AB9"/>
    <w:rsid w:val="00AD4B93"/>
    <w:rsid w:val="00AD6E22"/>
    <w:rsid w:val="00AE23B9"/>
    <w:rsid w:val="00AE4CE2"/>
    <w:rsid w:val="00AE6635"/>
    <w:rsid w:val="00AE664C"/>
    <w:rsid w:val="00AE6B1C"/>
    <w:rsid w:val="00AF1C5A"/>
    <w:rsid w:val="00AF3378"/>
    <w:rsid w:val="00B06236"/>
    <w:rsid w:val="00B0653E"/>
    <w:rsid w:val="00B121AC"/>
    <w:rsid w:val="00B13F75"/>
    <w:rsid w:val="00B15C58"/>
    <w:rsid w:val="00B17452"/>
    <w:rsid w:val="00B237F2"/>
    <w:rsid w:val="00B24C80"/>
    <w:rsid w:val="00B266B3"/>
    <w:rsid w:val="00B327AF"/>
    <w:rsid w:val="00B34F40"/>
    <w:rsid w:val="00B539FA"/>
    <w:rsid w:val="00B55E06"/>
    <w:rsid w:val="00B562EE"/>
    <w:rsid w:val="00B71416"/>
    <w:rsid w:val="00B721FB"/>
    <w:rsid w:val="00B72535"/>
    <w:rsid w:val="00B75251"/>
    <w:rsid w:val="00B75843"/>
    <w:rsid w:val="00B85D8B"/>
    <w:rsid w:val="00B94D2B"/>
    <w:rsid w:val="00B96E76"/>
    <w:rsid w:val="00BA0477"/>
    <w:rsid w:val="00BA45BA"/>
    <w:rsid w:val="00BA4FA4"/>
    <w:rsid w:val="00BB2D5D"/>
    <w:rsid w:val="00BB71BF"/>
    <w:rsid w:val="00BC458F"/>
    <w:rsid w:val="00BC4D3A"/>
    <w:rsid w:val="00BC6DFE"/>
    <w:rsid w:val="00BD5350"/>
    <w:rsid w:val="00BE0FC1"/>
    <w:rsid w:val="00BF4B15"/>
    <w:rsid w:val="00BF7D06"/>
    <w:rsid w:val="00C00AF7"/>
    <w:rsid w:val="00C02E8B"/>
    <w:rsid w:val="00C05033"/>
    <w:rsid w:val="00C20CFA"/>
    <w:rsid w:val="00C23312"/>
    <w:rsid w:val="00C2736E"/>
    <w:rsid w:val="00C30EA7"/>
    <w:rsid w:val="00C310B3"/>
    <w:rsid w:val="00C32329"/>
    <w:rsid w:val="00C33E65"/>
    <w:rsid w:val="00C4199B"/>
    <w:rsid w:val="00C41B3A"/>
    <w:rsid w:val="00C436D1"/>
    <w:rsid w:val="00C45D2F"/>
    <w:rsid w:val="00C4627A"/>
    <w:rsid w:val="00C47D3C"/>
    <w:rsid w:val="00C544FC"/>
    <w:rsid w:val="00C5604A"/>
    <w:rsid w:val="00C57C30"/>
    <w:rsid w:val="00C60D67"/>
    <w:rsid w:val="00C63368"/>
    <w:rsid w:val="00C713CF"/>
    <w:rsid w:val="00C730B7"/>
    <w:rsid w:val="00C73585"/>
    <w:rsid w:val="00C75AA1"/>
    <w:rsid w:val="00C7690C"/>
    <w:rsid w:val="00C91D04"/>
    <w:rsid w:val="00C92769"/>
    <w:rsid w:val="00C9454C"/>
    <w:rsid w:val="00C95464"/>
    <w:rsid w:val="00C96EC1"/>
    <w:rsid w:val="00C975D1"/>
    <w:rsid w:val="00CA4B53"/>
    <w:rsid w:val="00CB5C71"/>
    <w:rsid w:val="00CC4A58"/>
    <w:rsid w:val="00CC683D"/>
    <w:rsid w:val="00CE6637"/>
    <w:rsid w:val="00CE67C2"/>
    <w:rsid w:val="00CF0FC1"/>
    <w:rsid w:val="00CF644A"/>
    <w:rsid w:val="00D03A61"/>
    <w:rsid w:val="00D0704B"/>
    <w:rsid w:val="00D23823"/>
    <w:rsid w:val="00D253D0"/>
    <w:rsid w:val="00D31093"/>
    <w:rsid w:val="00D4046E"/>
    <w:rsid w:val="00D416D9"/>
    <w:rsid w:val="00D4465D"/>
    <w:rsid w:val="00D45383"/>
    <w:rsid w:val="00D50170"/>
    <w:rsid w:val="00D553A5"/>
    <w:rsid w:val="00D56C44"/>
    <w:rsid w:val="00D57D85"/>
    <w:rsid w:val="00D62342"/>
    <w:rsid w:val="00D66985"/>
    <w:rsid w:val="00D66E2C"/>
    <w:rsid w:val="00D7111E"/>
    <w:rsid w:val="00D836E8"/>
    <w:rsid w:val="00D8704C"/>
    <w:rsid w:val="00D90192"/>
    <w:rsid w:val="00D931A4"/>
    <w:rsid w:val="00DB4F9A"/>
    <w:rsid w:val="00DC262E"/>
    <w:rsid w:val="00DD2567"/>
    <w:rsid w:val="00DD489E"/>
    <w:rsid w:val="00DD60BD"/>
    <w:rsid w:val="00DD62E0"/>
    <w:rsid w:val="00DE1BB7"/>
    <w:rsid w:val="00DE6675"/>
    <w:rsid w:val="00DF1030"/>
    <w:rsid w:val="00E01877"/>
    <w:rsid w:val="00E02095"/>
    <w:rsid w:val="00E02E05"/>
    <w:rsid w:val="00E04C85"/>
    <w:rsid w:val="00E06322"/>
    <w:rsid w:val="00E26C23"/>
    <w:rsid w:val="00E31F2B"/>
    <w:rsid w:val="00E32D5B"/>
    <w:rsid w:val="00E33D08"/>
    <w:rsid w:val="00E35682"/>
    <w:rsid w:val="00E50544"/>
    <w:rsid w:val="00E53FFC"/>
    <w:rsid w:val="00E54A3E"/>
    <w:rsid w:val="00E57D0E"/>
    <w:rsid w:val="00E620ED"/>
    <w:rsid w:val="00E626DF"/>
    <w:rsid w:val="00E75363"/>
    <w:rsid w:val="00E7675F"/>
    <w:rsid w:val="00E76C61"/>
    <w:rsid w:val="00E814BA"/>
    <w:rsid w:val="00E8185C"/>
    <w:rsid w:val="00E941AC"/>
    <w:rsid w:val="00EA02C6"/>
    <w:rsid w:val="00EA2BF2"/>
    <w:rsid w:val="00EA3258"/>
    <w:rsid w:val="00EA4CE0"/>
    <w:rsid w:val="00EA658A"/>
    <w:rsid w:val="00EA745D"/>
    <w:rsid w:val="00EB55D0"/>
    <w:rsid w:val="00EB62B6"/>
    <w:rsid w:val="00EB70A0"/>
    <w:rsid w:val="00EC02D6"/>
    <w:rsid w:val="00EC047F"/>
    <w:rsid w:val="00EC36B0"/>
    <w:rsid w:val="00ED4100"/>
    <w:rsid w:val="00ED76AD"/>
    <w:rsid w:val="00EE4997"/>
    <w:rsid w:val="00EE519A"/>
    <w:rsid w:val="00EE7FB6"/>
    <w:rsid w:val="00EF1BC1"/>
    <w:rsid w:val="00EF4E4A"/>
    <w:rsid w:val="00F01305"/>
    <w:rsid w:val="00F045BB"/>
    <w:rsid w:val="00F07545"/>
    <w:rsid w:val="00F075A5"/>
    <w:rsid w:val="00F07EE5"/>
    <w:rsid w:val="00F11759"/>
    <w:rsid w:val="00F16414"/>
    <w:rsid w:val="00F16EB8"/>
    <w:rsid w:val="00F32DBC"/>
    <w:rsid w:val="00F43422"/>
    <w:rsid w:val="00F57399"/>
    <w:rsid w:val="00F60E77"/>
    <w:rsid w:val="00F633F2"/>
    <w:rsid w:val="00F715EE"/>
    <w:rsid w:val="00F71D1C"/>
    <w:rsid w:val="00F73046"/>
    <w:rsid w:val="00F73948"/>
    <w:rsid w:val="00F751AC"/>
    <w:rsid w:val="00F75E44"/>
    <w:rsid w:val="00F76D91"/>
    <w:rsid w:val="00F91986"/>
    <w:rsid w:val="00FA42C5"/>
    <w:rsid w:val="00FB0E4B"/>
    <w:rsid w:val="00FB0E70"/>
    <w:rsid w:val="00FB2F75"/>
    <w:rsid w:val="00FB3A62"/>
    <w:rsid w:val="00FB420A"/>
    <w:rsid w:val="00FB7F4B"/>
    <w:rsid w:val="00FC4A7D"/>
    <w:rsid w:val="00FD114E"/>
    <w:rsid w:val="00FD45C4"/>
    <w:rsid w:val="00FD626F"/>
    <w:rsid w:val="00FE15B5"/>
    <w:rsid w:val="00FE4830"/>
    <w:rsid w:val="00FE7F2E"/>
    <w:rsid w:val="00FF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9B9E5CB3-D2CA-4A95-91C7-CD7153C2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432"/>
    <w:pPr>
      <w:widowControl w:val="0"/>
      <w:suppressAutoHyphens/>
    </w:pPr>
    <w:rPr>
      <w:rFonts w:eastAsia="DejaVu Sans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eastAsia="Times New Roman" w:hAnsi="Cambr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D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character" w:customStyle="1" w:styleId="WW8Num14z2">
    <w:name w:val="WW8Num14z2"/>
    <w:rPr>
      <w:rFonts w:ascii="Symbol" w:hAnsi="Symbol" w:cs="Symbol"/>
    </w:rPr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-DefaultParagraphFont">
    <w:name w:val="WW-Default Paragraph Font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PlainText">
    <w:name w:val="Plain Text"/>
    <w:basedOn w:val="Normal"/>
    <w:pPr>
      <w:widowControl/>
    </w:pPr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pPr>
      <w:keepLines/>
      <w:widowControl/>
      <w:tabs>
        <w:tab w:val="clear" w:pos="0"/>
      </w:tabs>
      <w:suppressAutoHyphens w:val="0"/>
      <w:spacing w:before="480" w:after="0" w:line="276" w:lineRule="auto"/>
      <w:ind w:left="0" w:firstLine="0"/>
    </w:pPr>
    <w:rPr>
      <w:color w:val="365F91"/>
      <w:sz w:val="28"/>
      <w:szCs w:val="28"/>
    </w:rPr>
  </w:style>
  <w:style w:type="paragraph" w:customStyle="1" w:styleId="WW-Default">
    <w:name w:val="WW-Default"/>
    <w:pPr>
      <w:tabs>
        <w:tab w:val="left" w:pos="709"/>
      </w:tabs>
      <w:suppressAutoHyphens/>
      <w:spacing w:after="200" w:line="276" w:lineRule="auto"/>
    </w:pPr>
    <w:rPr>
      <w:rFonts w:eastAsia="DejaVu Sans"/>
      <w:color w:val="00000A"/>
      <w:sz w:val="24"/>
      <w:szCs w:val="24"/>
      <w:lang w:eastAsia="ar-S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igure">
    <w:name w:val="Figure"/>
    <w:basedOn w:val="Caption"/>
    <w:link w:val="FigureChar"/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link w:val="Head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34F4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34F40"/>
    <w:rPr>
      <w:rFonts w:eastAsia="DejaVu Sans"/>
      <w:kern w:val="1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4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34F40"/>
    <w:rPr>
      <w:rFonts w:ascii="Tahoma" w:eastAsia="DejaVu Sans" w:hAnsi="Tahoma" w:cs="Tahoma"/>
      <w:kern w:val="1"/>
      <w:sz w:val="16"/>
      <w:szCs w:val="16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0B0A75"/>
  </w:style>
  <w:style w:type="character" w:styleId="Hyperlink">
    <w:name w:val="Hyperlink"/>
    <w:uiPriority w:val="99"/>
    <w:unhideWhenUsed/>
    <w:rsid w:val="000B0A75"/>
    <w:rPr>
      <w:color w:val="0000FF"/>
      <w:u w:val="single"/>
    </w:rPr>
  </w:style>
  <w:style w:type="paragraph" w:customStyle="1" w:styleId="StyleFiguresBefore9pt">
    <w:name w:val="Style Figures + Before:  9 pt"/>
    <w:basedOn w:val="Normal"/>
    <w:rsid w:val="00BC6DFE"/>
    <w:pPr>
      <w:widowControl/>
      <w:suppressAutoHyphens w:val="0"/>
      <w:overflowPunct w:val="0"/>
      <w:autoSpaceDE w:val="0"/>
      <w:autoSpaceDN w:val="0"/>
      <w:adjustRightInd w:val="0"/>
      <w:spacing w:before="180"/>
      <w:jc w:val="center"/>
    </w:pPr>
    <w:rPr>
      <w:rFonts w:ascii="Comic Sans MS" w:eastAsia="Times New Roman" w:hAnsi="Comic Sans MS" w:cs="Comic Sans MS"/>
      <w:b/>
      <w:bCs/>
      <w:kern w:val="0"/>
      <w:sz w:val="18"/>
      <w:szCs w:val="18"/>
      <w:lang w:val="en-AU" w:eastAsia="en-AU"/>
    </w:rPr>
  </w:style>
  <w:style w:type="paragraph" w:customStyle="1" w:styleId="Minorheading">
    <w:name w:val="Minor heading"/>
    <w:basedOn w:val="Normal"/>
    <w:rsid w:val="00A761AB"/>
    <w:pPr>
      <w:widowControl/>
      <w:suppressAutoHyphens w:val="0"/>
      <w:overflowPunct w:val="0"/>
      <w:autoSpaceDE w:val="0"/>
      <w:autoSpaceDN w:val="0"/>
      <w:adjustRightInd w:val="0"/>
      <w:textAlignment w:val="baseline"/>
    </w:pPr>
    <w:rPr>
      <w:rFonts w:ascii="Comic Sans MS" w:eastAsia="Times New Roman" w:hAnsi="Comic Sans MS" w:cs="Comic Sans MS"/>
      <w:b/>
      <w:bCs/>
      <w:kern w:val="0"/>
      <w:sz w:val="20"/>
      <w:szCs w:val="20"/>
      <w:lang w:val="en-AU" w:eastAsia="en-AU"/>
    </w:rPr>
  </w:style>
  <w:style w:type="paragraph" w:customStyle="1" w:styleId="Default">
    <w:name w:val="Default"/>
    <w:rsid w:val="007A09F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925CB"/>
    <w:rPr>
      <w:color w:val="808080"/>
    </w:rPr>
  </w:style>
  <w:style w:type="table" w:styleId="TableGrid">
    <w:name w:val="Table Grid"/>
    <w:basedOn w:val="TableNormal"/>
    <w:rsid w:val="001E74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Head">
    <w:name w:val="Lab Head"/>
    <w:basedOn w:val="Normal"/>
    <w:next w:val="Normal"/>
    <w:link w:val="LabHeadChar"/>
    <w:rsid w:val="00EE7FB6"/>
    <w:pPr>
      <w:widowControl/>
      <w:suppressAutoHyphens w:val="0"/>
      <w:spacing w:before="24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paragraph" w:customStyle="1" w:styleId="FlowBoxText">
    <w:name w:val="Flow Box Text"/>
    <w:basedOn w:val="Normal"/>
    <w:rsid w:val="00EE7FB6"/>
    <w:pPr>
      <w:widowControl/>
      <w:suppressAutoHyphens w:val="0"/>
      <w:spacing w:before="60"/>
      <w:jc w:val="center"/>
    </w:pPr>
    <w:rPr>
      <w:rFonts w:ascii="Arial" w:eastAsia="Times New Roman" w:hAnsi="Arial"/>
      <w:kern w:val="0"/>
      <w:sz w:val="20"/>
      <w:szCs w:val="20"/>
      <w:lang w:eastAsia="en-US"/>
    </w:rPr>
  </w:style>
  <w:style w:type="paragraph" w:customStyle="1" w:styleId="TableBodyinPrimaryStep">
    <w:name w:val="Table Body in Primary Step"/>
    <w:basedOn w:val="Normal"/>
    <w:rsid w:val="00EE7FB6"/>
    <w:pPr>
      <w:widowControl/>
      <w:suppressAutoHyphens w:val="0"/>
      <w:spacing w:before="80" w:after="80"/>
    </w:pPr>
    <w:rPr>
      <w:rFonts w:ascii="Arial" w:eastAsia="Times New Roman" w:hAnsi="Arial"/>
      <w:kern w:val="0"/>
      <w:lang w:eastAsia="ja-JP"/>
    </w:rPr>
  </w:style>
  <w:style w:type="character" w:customStyle="1" w:styleId="LabHeadChar">
    <w:name w:val="Lab Head Char"/>
    <w:basedOn w:val="DefaultParagraphFont"/>
    <w:link w:val="LabHead"/>
    <w:rsid w:val="00EE7FB6"/>
    <w:rPr>
      <w:rFonts w:ascii="Arial" w:hAnsi="Arial"/>
      <w:b/>
      <w:sz w:val="28"/>
      <w:szCs w:val="28"/>
      <w:lang w:eastAsia="ja-JP"/>
    </w:rPr>
  </w:style>
  <w:style w:type="paragraph" w:customStyle="1" w:styleId="Stepx-x">
    <w:name w:val="Step x-x"/>
    <w:basedOn w:val="Normal"/>
    <w:next w:val="Normal"/>
    <w:rsid w:val="00B562EE"/>
    <w:pPr>
      <w:widowControl/>
      <w:numPr>
        <w:ilvl w:val="1"/>
        <w:numId w:val="39"/>
      </w:numPr>
      <w:suppressAutoHyphens w:val="0"/>
      <w:spacing w:before="200"/>
    </w:pPr>
    <w:rPr>
      <w:rFonts w:ascii="Arial" w:eastAsia="Times New Roman" w:hAnsi="Arial"/>
      <w:b/>
      <w:kern w:val="0"/>
      <w:lang w:eastAsia="ja-JP"/>
    </w:rPr>
  </w:style>
  <w:style w:type="paragraph" w:customStyle="1" w:styleId="FigureCaption">
    <w:name w:val="Figure Caption"/>
    <w:basedOn w:val="Normal"/>
    <w:link w:val="FigureCaptionChar"/>
    <w:rsid w:val="00B562EE"/>
    <w:pPr>
      <w:widowControl/>
      <w:suppressAutoHyphens w:val="0"/>
      <w:spacing w:before="120"/>
      <w:ind w:left="720"/>
    </w:pPr>
    <w:rPr>
      <w:rFonts w:ascii="Arial" w:eastAsia="Times New Roman" w:hAnsi="Arial"/>
      <w:b/>
      <w:kern w:val="0"/>
      <w:sz w:val="20"/>
      <w:szCs w:val="20"/>
      <w:lang w:eastAsia="ja-JP"/>
    </w:rPr>
  </w:style>
  <w:style w:type="paragraph" w:customStyle="1" w:styleId="Stepx-x-x">
    <w:name w:val="Step x-x-x"/>
    <w:basedOn w:val="Normal"/>
    <w:rsid w:val="00B562EE"/>
    <w:pPr>
      <w:widowControl/>
      <w:numPr>
        <w:ilvl w:val="2"/>
        <w:numId w:val="39"/>
      </w:numPr>
      <w:suppressAutoHyphens w:val="0"/>
      <w:spacing w:before="36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Continue">
    <w:name w:val="Step Continue"/>
    <w:basedOn w:val="Normal"/>
    <w:rsid w:val="00B562EE"/>
    <w:pPr>
      <w:widowControl/>
      <w:suppressAutoHyphens w:val="0"/>
      <w:spacing w:before="200"/>
      <w:ind w:left="720"/>
    </w:pPr>
    <w:rPr>
      <w:rFonts w:ascii="Arial" w:eastAsia="Times New Roman" w:hAnsi="Arial"/>
      <w:kern w:val="0"/>
      <w:sz w:val="20"/>
      <w:szCs w:val="20"/>
      <w:lang w:eastAsia="ja-JP"/>
    </w:rPr>
  </w:style>
  <w:style w:type="paragraph" w:customStyle="1" w:styleId="StepHeading">
    <w:name w:val="Step Heading"/>
    <w:basedOn w:val="Normal"/>
    <w:next w:val="Stepx-x"/>
    <w:rsid w:val="00B562EE"/>
    <w:pPr>
      <w:widowControl/>
      <w:numPr>
        <w:numId w:val="39"/>
      </w:numPr>
      <w:pBdr>
        <w:bottom w:val="single" w:sz="4" w:space="1" w:color="auto"/>
      </w:pBdr>
      <w:tabs>
        <w:tab w:val="right" w:pos="9360"/>
      </w:tabs>
      <w:suppressAutoHyphens w:val="0"/>
      <w:spacing w:before="480"/>
    </w:pPr>
    <w:rPr>
      <w:rFonts w:ascii="Arial" w:eastAsia="Times New Roman" w:hAnsi="Arial"/>
      <w:b/>
      <w:kern w:val="0"/>
      <w:sz w:val="28"/>
      <w:szCs w:val="28"/>
      <w:lang w:eastAsia="ja-JP"/>
    </w:rPr>
  </w:style>
  <w:style w:type="character" w:customStyle="1" w:styleId="FigureChar">
    <w:name w:val="Figure Char"/>
    <w:basedOn w:val="DefaultParagraphFont"/>
    <w:link w:val="Figure"/>
    <w:rsid w:val="00B562EE"/>
    <w:rPr>
      <w:rFonts w:eastAsia="DejaVu Sans"/>
      <w:i/>
      <w:iCs/>
      <w:kern w:val="1"/>
      <w:sz w:val="24"/>
      <w:szCs w:val="24"/>
      <w:lang w:eastAsia="ar-SA"/>
    </w:rPr>
  </w:style>
  <w:style w:type="character" w:customStyle="1" w:styleId="FigureCaptionChar">
    <w:name w:val="Figure Caption Char"/>
    <w:basedOn w:val="DefaultParagraphFont"/>
    <w:link w:val="FigureCaption"/>
    <w:rsid w:val="00B562EE"/>
    <w:rPr>
      <w:rFonts w:ascii="Arial" w:hAnsi="Arial"/>
      <w:b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D3E"/>
    <w:rPr>
      <w:rFonts w:asciiTheme="majorHAnsi" w:eastAsiaTheme="majorEastAsia" w:hAnsiTheme="majorHAnsi" w:cstheme="majorBidi"/>
      <w:color w:val="365F91" w:themeColor="accent1" w:themeShade="BF"/>
      <w:kern w:val="1"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5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3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9CE9F1FB154BD0B49A98AA1B1A9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59F0A-639C-4BCA-89F9-BAD8092E3F6E}"/>
      </w:docPartPr>
      <w:docPartBody>
        <w:p w:rsidR="00841959" w:rsidRDefault="00D542D2" w:rsidP="00D542D2">
          <w:pPr>
            <w:pStyle w:val="DD9CE9F1FB154BD0B49A98AA1B1A9F8F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259EDB9D1BD444619E952C4FFB906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6D0C7-2B49-4458-B01B-EEBF473E427F}"/>
      </w:docPartPr>
      <w:docPartBody>
        <w:p w:rsidR="00841959" w:rsidRDefault="00D542D2" w:rsidP="00D542D2">
          <w:pPr>
            <w:pStyle w:val="259EDB9D1BD444619E952C4FFB906999"/>
          </w:pPr>
          <w:r w:rsidRPr="00E44018">
            <w:rPr>
              <w:rStyle w:val="PlaceholderText"/>
            </w:rPr>
            <w:t>Click here to enter text.</w:t>
          </w:r>
        </w:p>
      </w:docPartBody>
    </w:docPart>
    <w:docPart>
      <w:docPartPr>
        <w:name w:val="BD0F4057337441EF9AA5F8EB89CB8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24D94-2B7B-4E13-BD5C-69D0F12CCCEA}"/>
      </w:docPartPr>
      <w:docPartBody>
        <w:p w:rsidR="00841959" w:rsidRDefault="00D542D2" w:rsidP="00D542D2">
          <w:pPr>
            <w:pStyle w:val="BD0F4057337441EF9AA5F8EB89CB8815"/>
          </w:pPr>
          <w:r w:rsidRPr="00E44018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2D2"/>
    <w:rsid w:val="004D4198"/>
    <w:rsid w:val="00841959"/>
    <w:rsid w:val="00D542D2"/>
    <w:rsid w:val="00D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42D2"/>
    <w:rPr>
      <w:color w:val="808080"/>
    </w:rPr>
  </w:style>
  <w:style w:type="paragraph" w:customStyle="1" w:styleId="DD9CE9F1FB154BD0B49A98AA1B1A9F8F">
    <w:name w:val="DD9CE9F1FB154BD0B49A98AA1B1A9F8F"/>
    <w:rsid w:val="00D542D2"/>
  </w:style>
  <w:style w:type="paragraph" w:customStyle="1" w:styleId="259EDB9D1BD444619E952C4FFB906999">
    <w:name w:val="259EDB9D1BD444619E952C4FFB906999"/>
    <w:rsid w:val="00D542D2"/>
  </w:style>
  <w:style w:type="paragraph" w:customStyle="1" w:styleId="BD0F4057337441EF9AA5F8EB89CB8815">
    <w:name w:val="BD0F4057337441EF9AA5F8EB89CB8815"/>
    <w:rsid w:val="00D542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71078-BDDF-4AB6-A343-3E34D0FAC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1344</CharactersWithSpaces>
  <SharedDoc>false</SharedDoc>
  <HLinks>
    <vt:vector size="42" baseType="variant"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_Toc366305283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_Toc366305282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_Toc366305281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_Toc366305280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_Toc366305279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_Toc366305278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_Toc366305277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 </dc:creator>
  <cp:keywords/>
  <dc:description/>
  <cp:lastModifiedBy>BITS</cp:lastModifiedBy>
  <cp:revision>189</cp:revision>
  <cp:lastPrinted>2011-09-30T09:42:00Z</cp:lastPrinted>
  <dcterms:created xsi:type="dcterms:W3CDTF">2014-01-22T08:51:00Z</dcterms:created>
  <dcterms:modified xsi:type="dcterms:W3CDTF">2021-09-22T04:57:00Z</dcterms:modified>
</cp:coreProperties>
</file>