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75843" w:rsidRPr="00B237F2" w:rsidRDefault="00AF3378" w:rsidP="00D50170">
      <w:pPr>
        <w:jc w:val="center"/>
        <w:rPr>
          <w:b/>
          <w:sz w:val="36"/>
        </w:rPr>
      </w:pPr>
      <w:r w:rsidRPr="00B237F2">
        <w:rPr>
          <w:b/>
          <w:sz w:val="36"/>
        </w:rPr>
        <w:t>Lab</w:t>
      </w:r>
      <w:r w:rsidR="00D50170" w:rsidRPr="00B237F2">
        <w:rPr>
          <w:b/>
          <w:sz w:val="36"/>
        </w:rPr>
        <w:t xml:space="preserve"> </w:t>
      </w:r>
      <w:r w:rsidR="00827CCE">
        <w:rPr>
          <w:b/>
          <w:sz w:val="36"/>
        </w:rPr>
        <w:t>9</w:t>
      </w:r>
      <w:r w:rsidR="00D50170" w:rsidRPr="00B237F2">
        <w:rPr>
          <w:b/>
          <w:sz w:val="36"/>
        </w:rPr>
        <w:t xml:space="preserve">: </w:t>
      </w:r>
      <w:r w:rsidR="00642B17">
        <w:rPr>
          <w:b/>
          <w:sz w:val="36"/>
        </w:rPr>
        <w:t>Demonstration of IP Integrator</w:t>
      </w:r>
    </w:p>
    <w:p w:rsidR="00D50170" w:rsidRPr="00B237F2" w:rsidRDefault="00D50170" w:rsidP="00D50170">
      <w:pPr>
        <w:pStyle w:val="Default"/>
        <w:jc w:val="both"/>
      </w:pPr>
    </w:p>
    <w:p w:rsidR="00AF3378" w:rsidRPr="001829C5" w:rsidRDefault="00AF3378" w:rsidP="00F32DBC">
      <w:pPr>
        <w:jc w:val="both"/>
        <w:rPr>
          <w:b/>
        </w:rPr>
      </w:pPr>
      <w:r w:rsidRPr="00B237F2">
        <w:rPr>
          <w:b/>
          <w:u w:val="single"/>
        </w:rPr>
        <w:t>Exercise</w:t>
      </w:r>
      <w:r w:rsidR="00EA0828">
        <w:rPr>
          <w:b/>
          <w:u w:val="single"/>
        </w:rPr>
        <w:t xml:space="preserve"> </w:t>
      </w:r>
      <w:r w:rsidR="00827CCE">
        <w:rPr>
          <w:b/>
          <w:u w:val="single"/>
        </w:rPr>
        <w:t>9</w:t>
      </w:r>
      <w:r w:rsidR="00EA0828">
        <w:rPr>
          <w:b/>
          <w:u w:val="single"/>
        </w:rPr>
        <w:t>.1</w:t>
      </w:r>
      <w:r w:rsidRPr="00B237F2">
        <w:rPr>
          <w:b/>
          <w:u w:val="single"/>
        </w:rPr>
        <w:t>:</w:t>
      </w:r>
      <w:r w:rsidRPr="00B237F2">
        <w:rPr>
          <w:b/>
        </w:rPr>
        <w:t xml:space="preserve"> </w:t>
      </w:r>
      <w:r w:rsidR="00827CCE">
        <w:rPr>
          <w:b/>
        </w:rPr>
        <w:t>Refer to the video “Lab_9_IP_Integrator” uploaded in the drive</w:t>
      </w:r>
      <w:r w:rsidR="00077531" w:rsidRPr="001829C5">
        <w:rPr>
          <w:b/>
        </w:rPr>
        <w:t xml:space="preserve"> </w:t>
      </w:r>
    </w:p>
    <w:p w:rsidR="00AF3378" w:rsidRPr="00B237F2" w:rsidRDefault="00AF3378" w:rsidP="00C45D2F">
      <w:pPr>
        <w:rPr>
          <w:b/>
          <w:u w:val="single"/>
        </w:rPr>
      </w:pPr>
    </w:p>
    <w:p w:rsidR="00551C71" w:rsidRDefault="00AF3378" w:rsidP="00642B17">
      <w:pPr>
        <w:jc w:val="both"/>
        <w:rPr>
          <w:b/>
        </w:rPr>
      </w:pPr>
      <w:r w:rsidRPr="00B237F2">
        <w:rPr>
          <w:b/>
          <w:u w:val="single"/>
        </w:rPr>
        <w:t xml:space="preserve">Exercise </w:t>
      </w:r>
      <w:r w:rsidR="00827CCE">
        <w:rPr>
          <w:b/>
          <w:u w:val="single"/>
        </w:rPr>
        <w:t>9</w:t>
      </w:r>
      <w:r w:rsidR="00EA0828">
        <w:rPr>
          <w:b/>
          <w:u w:val="single"/>
        </w:rPr>
        <w:t>.2</w:t>
      </w:r>
      <w:r w:rsidRPr="00B237F2">
        <w:rPr>
          <w:b/>
          <w:u w:val="single"/>
        </w:rPr>
        <w:t>:</w:t>
      </w:r>
      <w:r w:rsidRPr="00B237F2">
        <w:rPr>
          <w:b/>
        </w:rPr>
        <w:t xml:space="preserve"> </w:t>
      </w:r>
      <w:r w:rsidR="00731417">
        <w:rPr>
          <w:b/>
        </w:rPr>
        <w:t xml:space="preserve"> </w:t>
      </w:r>
      <w:r w:rsidR="00642B17">
        <w:rPr>
          <w:b/>
        </w:rPr>
        <w:t>Implement a 2-bit x 2-bit Multiplier using IP Integrator.</w:t>
      </w:r>
      <w:r w:rsidR="00FD78C8">
        <w:rPr>
          <w:b/>
        </w:rPr>
        <w:t xml:space="preserve"> Follow the steps shown below.</w:t>
      </w:r>
    </w:p>
    <w:p w:rsidR="00FD78C8" w:rsidRDefault="00FD78C8" w:rsidP="00642B17">
      <w:pPr>
        <w:jc w:val="both"/>
      </w:pPr>
    </w:p>
    <w:p w:rsidR="00186266" w:rsidRPr="00B237F2" w:rsidRDefault="00186266" w:rsidP="00186266">
      <w:pPr>
        <w:pStyle w:val="ListParagraph"/>
        <w:numPr>
          <w:ilvl w:val="0"/>
          <w:numId w:val="42"/>
        </w:numPr>
        <w:jc w:val="both"/>
      </w:pPr>
      <w:r>
        <w:t>Follow same process as earlier labs for creating a project. Do not add any resources to the project by clicking “Next” instead of “Create File” when the follow</w:t>
      </w:r>
      <w:r w:rsidR="0034779C">
        <w:t>ing “Add Sources” window appear</w:t>
      </w:r>
      <w:r>
        <w:t>s.</w:t>
      </w:r>
    </w:p>
    <w:p w:rsidR="00551C71" w:rsidRDefault="001C67C2" w:rsidP="00551C71">
      <w:pPr>
        <w:pStyle w:val="ListParagraph"/>
        <w:jc w:val="both"/>
      </w:pPr>
      <w:r>
        <w:rPr>
          <w:noProof/>
          <w:lang w:val="en-IN" w:eastAsia="en-IN"/>
        </w:rPr>
        <w:drawing>
          <wp:inline distT="0" distB="0" distL="0" distR="0">
            <wp:extent cx="2769080" cy="1989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609" cy="199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7C2" w:rsidRDefault="001C67C2" w:rsidP="00551C71">
      <w:pPr>
        <w:pStyle w:val="ListParagraph"/>
        <w:jc w:val="both"/>
      </w:pPr>
    </w:p>
    <w:p w:rsidR="00B56D7C" w:rsidRDefault="00B56D7C" w:rsidP="00B56D7C">
      <w:pPr>
        <w:pStyle w:val="ListParagraph"/>
        <w:numPr>
          <w:ilvl w:val="0"/>
          <w:numId w:val="42"/>
        </w:numPr>
        <w:jc w:val="both"/>
      </w:pPr>
      <w:r>
        <w:t xml:space="preserve">Once the Project is created, Click on “Create Block Design” which appears on the “Flow Navigator” window.  </w:t>
      </w:r>
    </w:p>
    <w:p w:rsidR="00B56D7C" w:rsidRDefault="00B56D7C" w:rsidP="00B56D7C">
      <w:pPr>
        <w:jc w:val="both"/>
      </w:pPr>
    </w:p>
    <w:p w:rsidR="001C67C2" w:rsidRDefault="001C67C2" w:rsidP="00551C71">
      <w:pPr>
        <w:pStyle w:val="ListParagraph"/>
        <w:jc w:val="both"/>
      </w:pPr>
      <w:r>
        <w:rPr>
          <w:noProof/>
          <w:lang w:val="en-IN" w:eastAsia="en-IN"/>
        </w:rPr>
        <w:drawing>
          <wp:inline distT="0" distB="0" distL="0" distR="0">
            <wp:extent cx="19050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D7C" w:rsidRDefault="00B56D7C" w:rsidP="00551C71">
      <w:pPr>
        <w:pStyle w:val="ListParagraph"/>
        <w:jc w:val="both"/>
      </w:pPr>
    </w:p>
    <w:p w:rsidR="00B56D7C" w:rsidRDefault="00B56D7C" w:rsidP="00B56D7C">
      <w:pPr>
        <w:pStyle w:val="ListParagraph"/>
        <w:numPr>
          <w:ilvl w:val="0"/>
          <w:numId w:val="42"/>
        </w:numPr>
        <w:jc w:val="both"/>
      </w:pPr>
      <w:r>
        <w:t>Give a proper name to the design. Here the name specified is design_1.</w:t>
      </w:r>
    </w:p>
    <w:p w:rsidR="001C67C2" w:rsidRDefault="001C67C2" w:rsidP="00551C71">
      <w:pPr>
        <w:pStyle w:val="ListParagraph"/>
        <w:jc w:val="both"/>
      </w:pPr>
      <w:r>
        <w:rPr>
          <w:noProof/>
          <w:lang w:val="en-IN" w:eastAsia="en-IN"/>
        </w:rPr>
        <w:drawing>
          <wp:inline distT="0" distB="0" distL="0" distR="0">
            <wp:extent cx="2484408" cy="142529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13" cy="143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CC" w:rsidRDefault="006931CC" w:rsidP="00551C71">
      <w:pPr>
        <w:pStyle w:val="ListParagraph"/>
        <w:jc w:val="both"/>
      </w:pPr>
    </w:p>
    <w:p w:rsidR="001C67C2" w:rsidRDefault="00B56D7C" w:rsidP="00D0415A">
      <w:pPr>
        <w:pStyle w:val="ListParagraph"/>
        <w:numPr>
          <w:ilvl w:val="0"/>
          <w:numId w:val="42"/>
        </w:numPr>
        <w:jc w:val="both"/>
      </w:pPr>
      <w:r>
        <w:t>This will create a block design window in the right hand side. Click on “Add IP” option shown below.</w:t>
      </w:r>
    </w:p>
    <w:p w:rsidR="001C67C2" w:rsidRDefault="001C67C2" w:rsidP="00551C71">
      <w:pPr>
        <w:pStyle w:val="ListParagraph"/>
        <w:jc w:val="both"/>
      </w:pPr>
    </w:p>
    <w:p w:rsidR="001C67C2" w:rsidRDefault="001C67C2" w:rsidP="00551C71">
      <w:pPr>
        <w:pStyle w:val="ListParagraph"/>
        <w:jc w:val="both"/>
      </w:pPr>
      <w:r>
        <w:rPr>
          <w:noProof/>
          <w:lang w:val="en-IN" w:eastAsia="en-IN"/>
        </w:rPr>
        <w:drawing>
          <wp:inline distT="0" distB="0" distL="0" distR="0">
            <wp:extent cx="388620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1AC" w:rsidRDefault="00F751AC" w:rsidP="00F751AC">
      <w:pPr>
        <w:pStyle w:val="ListParagraph"/>
        <w:rPr>
          <w:b/>
          <w:u w:val="single"/>
        </w:rPr>
      </w:pPr>
    </w:p>
    <w:p w:rsidR="001C67C2" w:rsidRPr="00B56D7C" w:rsidRDefault="00B56D7C" w:rsidP="00D0415A">
      <w:pPr>
        <w:pStyle w:val="ListParagraph"/>
        <w:numPr>
          <w:ilvl w:val="0"/>
          <w:numId w:val="42"/>
        </w:numPr>
        <w:jc w:val="both"/>
      </w:pPr>
      <w:r>
        <w:t xml:space="preserve">After clicking on ‘Add IP”, an IP catalog window </w:t>
      </w:r>
      <w:r w:rsidR="006931CC">
        <w:t>will be</w:t>
      </w:r>
      <w:r>
        <w:t xml:space="preserve"> opened where you can select and add IPs that are needed for the design. In this example add “Multiplier”.</w:t>
      </w:r>
    </w:p>
    <w:p w:rsidR="001C67C2" w:rsidRDefault="001C67C2" w:rsidP="00F751AC">
      <w:pPr>
        <w:pStyle w:val="ListParagraph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lastRenderedPageBreak/>
        <w:drawing>
          <wp:inline distT="0" distB="0" distL="0" distR="0">
            <wp:extent cx="275272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7C2" w:rsidRDefault="001C67C2" w:rsidP="00F751AC">
      <w:pPr>
        <w:pStyle w:val="ListParagraph"/>
        <w:rPr>
          <w:b/>
          <w:u w:val="single"/>
        </w:rPr>
      </w:pPr>
    </w:p>
    <w:p w:rsidR="001C67C2" w:rsidRPr="006931CC" w:rsidRDefault="006931CC" w:rsidP="00D0415A">
      <w:pPr>
        <w:pStyle w:val="ListParagraph"/>
        <w:numPr>
          <w:ilvl w:val="0"/>
          <w:numId w:val="42"/>
        </w:numPr>
        <w:jc w:val="both"/>
      </w:pPr>
      <w:r w:rsidRPr="006931CC">
        <w:t xml:space="preserve">This </w:t>
      </w:r>
      <w:r>
        <w:t xml:space="preserve">will create a </w:t>
      </w:r>
      <w:r w:rsidR="00D0415A">
        <w:t>default multiplier IP block. To customize this block as per your needs, right click on the IP block and select “Customize Block”.</w:t>
      </w:r>
    </w:p>
    <w:p w:rsidR="001C67C2" w:rsidRDefault="001C67C2" w:rsidP="00F751AC">
      <w:pPr>
        <w:pStyle w:val="ListParagraph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3409950" cy="428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7C2" w:rsidRDefault="001C67C2" w:rsidP="00F751AC">
      <w:pPr>
        <w:pStyle w:val="ListParagraph"/>
        <w:rPr>
          <w:b/>
          <w:u w:val="single"/>
        </w:rPr>
      </w:pPr>
    </w:p>
    <w:p w:rsidR="00D0415A" w:rsidRDefault="00D0415A" w:rsidP="00F751AC">
      <w:pPr>
        <w:pStyle w:val="ListParagraph"/>
        <w:rPr>
          <w:b/>
          <w:u w:val="single"/>
        </w:rPr>
      </w:pPr>
    </w:p>
    <w:p w:rsidR="00D0415A" w:rsidRDefault="00D0415A" w:rsidP="00F751AC">
      <w:pPr>
        <w:pStyle w:val="ListParagraph"/>
        <w:rPr>
          <w:b/>
          <w:u w:val="single"/>
        </w:rPr>
      </w:pPr>
    </w:p>
    <w:p w:rsidR="00D0415A" w:rsidRPr="00D0415A" w:rsidRDefault="00D0415A" w:rsidP="00D0415A">
      <w:pPr>
        <w:pStyle w:val="ListParagraph"/>
        <w:numPr>
          <w:ilvl w:val="0"/>
          <w:numId w:val="42"/>
        </w:numPr>
        <w:jc w:val="both"/>
      </w:pPr>
      <w:r w:rsidRPr="00D0415A">
        <w:t xml:space="preserve">Customize the </w:t>
      </w:r>
      <w:r>
        <w:t>multiplier for 2x2 unsigned multiplication.</w:t>
      </w:r>
      <w:r w:rsidR="00801911">
        <w:t xml:space="preserve"> This design requires clock.</w:t>
      </w:r>
    </w:p>
    <w:p w:rsidR="001C67C2" w:rsidRDefault="001C67C2" w:rsidP="001C67C2">
      <w:pPr>
        <w:pStyle w:val="ListParagraph"/>
        <w:ind w:left="0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lastRenderedPageBreak/>
        <w:drawing>
          <wp:inline distT="0" distB="0" distL="0" distR="0">
            <wp:extent cx="5607170" cy="36847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953" cy="368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7C2" w:rsidRDefault="001C67C2" w:rsidP="001C67C2">
      <w:pPr>
        <w:pStyle w:val="ListParagraph"/>
        <w:ind w:left="0"/>
        <w:rPr>
          <w:b/>
          <w:u w:val="single"/>
        </w:rPr>
      </w:pPr>
    </w:p>
    <w:p w:rsidR="001C67C2" w:rsidRDefault="001C67C2" w:rsidP="001C67C2">
      <w:pPr>
        <w:pStyle w:val="ListParagraph"/>
        <w:ind w:left="0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5607050" cy="376618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898" cy="378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7C2" w:rsidRDefault="001C67C2" w:rsidP="001C67C2">
      <w:pPr>
        <w:pStyle w:val="ListParagraph"/>
        <w:ind w:left="0"/>
        <w:rPr>
          <w:b/>
          <w:u w:val="single"/>
        </w:rPr>
      </w:pPr>
    </w:p>
    <w:p w:rsidR="00D0415A" w:rsidRDefault="00D0415A" w:rsidP="001C67C2">
      <w:pPr>
        <w:pStyle w:val="ListParagraph"/>
        <w:ind w:left="0"/>
        <w:rPr>
          <w:b/>
          <w:u w:val="single"/>
        </w:rPr>
      </w:pPr>
    </w:p>
    <w:p w:rsidR="00D0415A" w:rsidRDefault="00D0415A" w:rsidP="001C67C2">
      <w:pPr>
        <w:pStyle w:val="ListParagraph"/>
        <w:ind w:left="0"/>
        <w:rPr>
          <w:b/>
          <w:u w:val="single"/>
        </w:rPr>
      </w:pPr>
    </w:p>
    <w:p w:rsidR="00D0415A" w:rsidRPr="00D0415A" w:rsidRDefault="00D0415A" w:rsidP="00D0415A">
      <w:pPr>
        <w:pStyle w:val="ListParagraph"/>
        <w:numPr>
          <w:ilvl w:val="0"/>
          <w:numId w:val="42"/>
        </w:numPr>
        <w:jc w:val="both"/>
      </w:pPr>
      <w:r w:rsidRPr="00D0415A">
        <w:t>Now</w:t>
      </w:r>
      <w:r>
        <w:t xml:space="preserve"> you have to add ports to the pins of IP by right clicking on the corresponding nodes and </w:t>
      </w:r>
      <w:r>
        <w:lastRenderedPageBreak/>
        <w:t>select “Make External”. Repeat this step for all nodes.</w:t>
      </w:r>
    </w:p>
    <w:p w:rsidR="001C67C2" w:rsidRDefault="001C67C2" w:rsidP="001C67C2">
      <w:pPr>
        <w:pStyle w:val="ListParagraph"/>
        <w:ind w:left="0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2158413" cy="26741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145" cy="269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7C2" w:rsidRDefault="001C67C2" w:rsidP="001C67C2">
      <w:pPr>
        <w:pStyle w:val="ListParagraph"/>
        <w:ind w:left="0"/>
        <w:rPr>
          <w:b/>
          <w:u w:val="single"/>
        </w:rPr>
      </w:pPr>
    </w:p>
    <w:p w:rsidR="001C67C2" w:rsidRDefault="001C67C2" w:rsidP="001C67C2">
      <w:pPr>
        <w:pStyle w:val="ListParagraph"/>
        <w:ind w:left="0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1992702" cy="912647"/>
            <wp:effectExtent l="0" t="0" r="762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189" cy="92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7C2" w:rsidRDefault="001C67C2" w:rsidP="001C67C2">
      <w:pPr>
        <w:pStyle w:val="ListParagraph"/>
        <w:ind w:left="0"/>
        <w:rPr>
          <w:b/>
          <w:u w:val="single"/>
        </w:rPr>
      </w:pPr>
    </w:p>
    <w:p w:rsidR="00D0415A" w:rsidRDefault="00D0415A" w:rsidP="001C67C2">
      <w:pPr>
        <w:pStyle w:val="ListParagraph"/>
        <w:ind w:left="0"/>
        <w:rPr>
          <w:b/>
          <w:u w:val="single"/>
        </w:rPr>
      </w:pPr>
    </w:p>
    <w:p w:rsidR="00D0415A" w:rsidRPr="00D0415A" w:rsidRDefault="00D0415A" w:rsidP="00D0415A">
      <w:pPr>
        <w:pStyle w:val="ListParagraph"/>
        <w:numPr>
          <w:ilvl w:val="0"/>
          <w:numId w:val="42"/>
        </w:numPr>
        <w:jc w:val="both"/>
      </w:pPr>
      <w:r>
        <w:t>You can also add extra ports if necessary. For example if you want to route any input/intermediate signal as output. Right click anywhere in design window and select create port.</w:t>
      </w:r>
    </w:p>
    <w:p w:rsidR="00D0415A" w:rsidRDefault="00D0415A" w:rsidP="001C67C2">
      <w:pPr>
        <w:pStyle w:val="ListParagraph"/>
        <w:ind w:left="0"/>
        <w:rPr>
          <w:b/>
          <w:u w:val="single"/>
        </w:rPr>
      </w:pPr>
    </w:p>
    <w:p w:rsidR="001C67C2" w:rsidRDefault="001C67C2" w:rsidP="001C67C2">
      <w:pPr>
        <w:pStyle w:val="ListParagraph"/>
        <w:ind w:left="0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2760453" cy="278331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986" cy="280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7C2" w:rsidRDefault="001C67C2" w:rsidP="00F751AC">
      <w:pPr>
        <w:pStyle w:val="ListParagraph"/>
        <w:rPr>
          <w:b/>
          <w:u w:val="single"/>
        </w:rPr>
      </w:pPr>
    </w:p>
    <w:p w:rsidR="001C67C2" w:rsidRDefault="001C67C2" w:rsidP="00F751AC">
      <w:pPr>
        <w:pStyle w:val="ListParagraph"/>
        <w:rPr>
          <w:b/>
          <w:u w:val="single"/>
        </w:rPr>
      </w:pPr>
    </w:p>
    <w:p w:rsidR="00D0415A" w:rsidRPr="00D0415A" w:rsidRDefault="00D0415A" w:rsidP="00D0415A">
      <w:pPr>
        <w:pStyle w:val="ListParagraph"/>
        <w:numPr>
          <w:ilvl w:val="0"/>
          <w:numId w:val="42"/>
        </w:numPr>
        <w:jc w:val="both"/>
      </w:pPr>
      <w:r w:rsidRPr="00D0415A">
        <w:t>You can configure the port to be input/output. Here the input A is directly connected to output out_A</w:t>
      </w:r>
      <w:r>
        <w:t xml:space="preserve">. Connection between nodes can be made by right click (on a pin), drag and connect to </w:t>
      </w:r>
      <w:r>
        <w:lastRenderedPageBreak/>
        <w:t>another.</w:t>
      </w:r>
    </w:p>
    <w:p w:rsidR="001C67C2" w:rsidRDefault="001C67C2" w:rsidP="00F751AC">
      <w:pPr>
        <w:pStyle w:val="ListParagraph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4140680" cy="271259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19" cy="271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5C" w:rsidRDefault="00ED555C" w:rsidP="00F751AC">
      <w:pPr>
        <w:pStyle w:val="ListParagraph"/>
        <w:rPr>
          <w:b/>
          <w:u w:val="single"/>
        </w:rPr>
      </w:pPr>
    </w:p>
    <w:p w:rsidR="00ED555C" w:rsidRDefault="00ED555C" w:rsidP="00F751AC">
      <w:pPr>
        <w:pStyle w:val="ListParagraph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3260785" cy="14483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506" cy="145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5C" w:rsidRDefault="00ED555C" w:rsidP="00F751AC">
      <w:pPr>
        <w:pStyle w:val="ListParagraph"/>
        <w:rPr>
          <w:b/>
          <w:u w:val="single"/>
        </w:rPr>
      </w:pPr>
    </w:p>
    <w:p w:rsidR="00ED555C" w:rsidRDefault="00ED555C" w:rsidP="00F751AC">
      <w:pPr>
        <w:pStyle w:val="ListParagraph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3062378" cy="1242492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502" cy="124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15A" w:rsidRDefault="00D0415A" w:rsidP="00F751AC">
      <w:pPr>
        <w:pStyle w:val="ListParagraph"/>
        <w:rPr>
          <w:b/>
          <w:u w:val="single"/>
        </w:rPr>
      </w:pPr>
    </w:p>
    <w:p w:rsidR="00D0415A" w:rsidRDefault="00D0415A" w:rsidP="00D0415A">
      <w:pPr>
        <w:pStyle w:val="ListParagraph"/>
        <w:rPr>
          <w:b/>
          <w:u w:val="single"/>
        </w:rPr>
      </w:pPr>
    </w:p>
    <w:p w:rsidR="00ED555C" w:rsidRDefault="00ED555C" w:rsidP="00F751AC">
      <w:pPr>
        <w:pStyle w:val="ListParagraph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2915729" cy="16061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859" cy="16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5C" w:rsidRPr="00AF2330" w:rsidRDefault="00AF2330" w:rsidP="00AF2330">
      <w:pPr>
        <w:pStyle w:val="ListParagraph"/>
        <w:numPr>
          <w:ilvl w:val="0"/>
          <w:numId w:val="42"/>
        </w:numPr>
        <w:jc w:val="both"/>
      </w:pPr>
      <w:r w:rsidRPr="00AF2330">
        <w:t xml:space="preserve">Now the design is complete. To be able to use and test this design you have to create a Verilog wrapper. This is done by right clicking on design_1.bd in sources window and select </w:t>
      </w:r>
      <w:r>
        <w:t>“C</w:t>
      </w:r>
      <w:r w:rsidRPr="00AF2330">
        <w:t xml:space="preserve">reate </w:t>
      </w:r>
      <w:r w:rsidRPr="00AF2330">
        <w:lastRenderedPageBreak/>
        <w:t xml:space="preserve">HDL </w:t>
      </w:r>
      <w:r>
        <w:t>W</w:t>
      </w:r>
      <w:r w:rsidRPr="00AF2330">
        <w:t>rapper</w:t>
      </w:r>
      <w:r>
        <w:t>”</w:t>
      </w:r>
      <w:r w:rsidRPr="00AF2330">
        <w:t>.</w:t>
      </w:r>
    </w:p>
    <w:p w:rsidR="00ED555C" w:rsidRDefault="00ED555C" w:rsidP="00F751AC">
      <w:pPr>
        <w:pStyle w:val="ListParagraph"/>
        <w:rPr>
          <w:b/>
          <w:u w:val="single"/>
        </w:rPr>
      </w:pPr>
    </w:p>
    <w:p w:rsidR="00ED555C" w:rsidRDefault="00ED555C" w:rsidP="00F751AC">
      <w:pPr>
        <w:pStyle w:val="ListParagraph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4391025" cy="3819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911" w:rsidRDefault="00801911" w:rsidP="00F751AC">
      <w:pPr>
        <w:pStyle w:val="ListParagraph"/>
        <w:rPr>
          <w:b/>
          <w:u w:val="single"/>
        </w:rPr>
      </w:pPr>
    </w:p>
    <w:p w:rsidR="00801911" w:rsidRPr="00801911" w:rsidRDefault="00801911" w:rsidP="00801911">
      <w:pPr>
        <w:pStyle w:val="ListParagraph"/>
        <w:numPr>
          <w:ilvl w:val="0"/>
          <w:numId w:val="42"/>
        </w:numPr>
        <w:jc w:val="both"/>
      </w:pPr>
      <w:r w:rsidRPr="00801911">
        <w:t xml:space="preserve">You can either copy the generated Verilog file and reuse in other modules or let vivado manage it. Here let </w:t>
      </w:r>
      <w:r>
        <w:t>V</w:t>
      </w:r>
      <w:r w:rsidRPr="00801911">
        <w:t>ivado manage the wrapper by clicking ok for the default option as shown below.</w:t>
      </w:r>
    </w:p>
    <w:p w:rsidR="00ED555C" w:rsidRDefault="00ED555C" w:rsidP="00F751AC">
      <w:pPr>
        <w:pStyle w:val="ListParagraph"/>
        <w:rPr>
          <w:b/>
          <w:u w:val="single"/>
        </w:rPr>
      </w:pPr>
    </w:p>
    <w:p w:rsidR="00ED555C" w:rsidRDefault="00ED555C" w:rsidP="00F751AC">
      <w:pPr>
        <w:pStyle w:val="ListParagraph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5210175" cy="2286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5C" w:rsidRDefault="00ED555C" w:rsidP="00F751AC">
      <w:pPr>
        <w:pStyle w:val="ListParagraph"/>
        <w:rPr>
          <w:b/>
          <w:u w:val="single"/>
        </w:rPr>
      </w:pPr>
    </w:p>
    <w:p w:rsidR="00ED555C" w:rsidRDefault="00ED555C" w:rsidP="00F751AC">
      <w:pPr>
        <w:pStyle w:val="ListParagraph"/>
        <w:rPr>
          <w:b/>
          <w:u w:val="single"/>
        </w:rPr>
      </w:pPr>
    </w:p>
    <w:p w:rsidR="00801911" w:rsidRDefault="00801911" w:rsidP="00F751AC">
      <w:pPr>
        <w:pStyle w:val="ListParagraph"/>
        <w:rPr>
          <w:b/>
          <w:u w:val="single"/>
        </w:rPr>
      </w:pPr>
    </w:p>
    <w:p w:rsidR="00801911" w:rsidRDefault="00801911" w:rsidP="00F751AC">
      <w:pPr>
        <w:pStyle w:val="ListParagraph"/>
        <w:rPr>
          <w:b/>
          <w:u w:val="single"/>
        </w:rPr>
      </w:pPr>
    </w:p>
    <w:p w:rsidR="00801911" w:rsidRPr="00801911" w:rsidRDefault="00801911" w:rsidP="00801911">
      <w:pPr>
        <w:pStyle w:val="ListParagraph"/>
        <w:numPr>
          <w:ilvl w:val="0"/>
          <w:numId w:val="42"/>
        </w:numPr>
        <w:jc w:val="both"/>
      </w:pPr>
      <w:r w:rsidRPr="00801911">
        <w:t>The Verilog module is generated which has instantiation of the multiplier IP.</w:t>
      </w:r>
    </w:p>
    <w:p w:rsidR="00801911" w:rsidRDefault="00801911" w:rsidP="00F751AC">
      <w:pPr>
        <w:pStyle w:val="ListParagraph"/>
        <w:rPr>
          <w:b/>
          <w:u w:val="single"/>
        </w:rPr>
      </w:pPr>
    </w:p>
    <w:p w:rsidR="00ED555C" w:rsidRDefault="00ED555C" w:rsidP="00F751AC">
      <w:pPr>
        <w:pStyle w:val="ListParagraph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lastRenderedPageBreak/>
        <w:drawing>
          <wp:inline distT="0" distB="0" distL="0" distR="0">
            <wp:extent cx="6324600" cy="2038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5C" w:rsidRDefault="00ED555C" w:rsidP="00F751AC">
      <w:pPr>
        <w:pStyle w:val="ListParagraph"/>
        <w:rPr>
          <w:b/>
          <w:u w:val="single"/>
        </w:rPr>
      </w:pPr>
    </w:p>
    <w:p w:rsidR="00801911" w:rsidRDefault="00801911" w:rsidP="00801911">
      <w:pPr>
        <w:pStyle w:val="ListParagraph"/>
        <w:numPr>
          <w:ilvl w:val="0"/>
          <w:numId w:val="42"/>
        </w:numPr>
      </w:pPr>
      <w:r w:rsidRPr="00801911">
        <w:t>After this the remaining steps will be same as seen in previous labs.</w:t>
      </w:r>
      <w:r w:rsidR="007F2712">
        <w:t xml:space="preserve"> (Note: Clock is need for the design. CLK can be of 100 MHz and there is no need for clock division here).</w:t>
      </w:r>
    </w:p>
    <w:p w:rsidR="007F2712" w:rsidRDefault="007F2712" w:rsidP="007F2712">
      <w:pPr>
        <w:pStyle w:val="ListParagraph"/>
      </w:pPr>
    </w:p>
    <w:p w:rsidR="007F2712" w:rsidRDefault="007F2712" w:rsidP="00801911">
      <w:pPr>
        <w:pStyle w:val="ListParagraph"/>
        <w:numPr>
          <w:ilvl w:val="0"/>
          <w:numId w:val="42"/>
        </w:numPr>
      </w:pPr>
      <w:r>
        <w:t xml:space="preserve">Write appropriate test bench </w:t>
      </w:r>
      <w:r w:rsidRPr="00F25CCF">
        <w:rPr>
          <w:b/>
        </w:rPr>
        <w:t>Test_Design.v</w:t>
      </w:r>
      <w:r>
        <w:t xml:space="preserve"> and test the </w:t>
      </w:r>
      <w:r w:rsidRPr="00F25CCF">
        <w:rPr>
          <w:b/>
        </w:rPr>
        <w:t>design_1_wrapper</w:t>
      </w:r>
      <w:r w:rsidR="00F25CCF">
        <w:rPr>
          <w:b/>
        </w:rPr>
        <w:t>.v</w:t>
      </w:r>
      <w:r>
        <w:t xml:space="preserve"> module</w:t>
      </w:r>
      <w:r w:rsidR="00F25CCF">
        <w:t>.</w:t>
      </w:r>
    </w:p>
    <w:p w:rsidR="00F25CCF" w:rsidRDefault="00F25CCF" w:rsidP="00F25CCF">
      <w:pPr>
        <w:pStyle w:val="ListParagraph"/>
      </w:pPr>
    </w:p>
    <w:p w:rsidR="00F25CCF" w:rsidRPr="00B266B3" w:rsidRDefault="00F25CCF" w:rsidP="00F25CCF">
      <w:pPr>
        <w:pStyle w:val="ListParagraph"/>
        <w:rPr>
          <w:b/>
        </w:rPr>
      </w:pPr>
      <w:r w:rsidRPr="00734890">
        <w:rPr>
          <w:b/>
          <w:u w:val="single"/>
        </w:rPr>
        <w:t>Question</w:t>
      </w:r>
      <w:r w:rsidRPr="00B266B3">
        <w:rPr>
          <w:b/>
        </w:rPr>
        <w:t>:</w:t>
      </w:r>
      <w:r>
        <w:rPr>
          <w:b/>
        </w:rPr>
        <w:t xml:space="preserve"> Paste the image test bench code Test_design.v</w:t>
      </w:r>
      <w:r w:rsidRPr="00B266B3">
        <w:rPr>
          <w:b/>
        </w:rPr>
        <w:t>.</w:t>
      </w:r>
    </w:p>
    <w:p w:rsidR="00F25CCF" w:rsidRPr="00B237F2" w:rsidRDefault="00F25CCF" w:rsidP="00F25CCF">
      <w:pPr>
        <w:pStyle w:val="ListParagraph"/>
        <w:jc w:val="both"/>
      </w:pPr>
    </w:p>
    <w:p w:rsidR="00F25CCF" w:rsidRPr="00B237F2" w:rsidRDefault="00F25CCF" w:rsidP="00F25CCF">
      <w:pPr>
        <w:pStyle w:val="WW-Default"/>
        <w:ind w:left="720"/>
      </w:pPr>
      <w:r w:rsidRPr="00B237F2">
        <w:t>Answer:</w:t>
      </w:r>
      <w:r w:rsidRPr="00B237F2">
        <w:rPr>
          <w:b/>
        </w:rPr>
        <w:t xml:space="preserve"> </w:t>
      </w:r>
      <w:sdt>
        <w:sdtPr>
          <w:rPr>
            <w:b/>
          </w:rPr>
          <w:id w:val="-1064023368"/>
          <w:placeholder>
            <w:docPart w:val="03DC81D5E92845198B736670824F4975"/>
          </w:placeholder>
        </w:sdtPr>
        <w:sdtEndPr>
          <w:rPr>
            <w:b w:val="0"/>
          </w:rPr>
        </w:sdtEndPr>
        <w:sdtContent>
          <w:r w:rsidRPr="00B237F2">
            <w:t xml:space="preserve">  </w:t>
          </w:r>
          <w:bookmarkStart w:id="0" w:name="_GoBack"/>
          <w:bookmarkEnd w:id="0"/>
        </w:sdtContent>
      </w:sdt>
    </w:p>
    <w:p w:rsidR="00F25CCF" w:rsidRDefault="00F25CCF" w:rsidP="00F25CCF">
      <w:pPr>
        <w:pStyle w:val="ListParagraph"/>
      </w:pPr>
    </w:p>
    <w:p w:rsidR="00F25CCF" w:rsidRPr="00801911" w:rsidRDefault="00F25CCF" w:rsidP="00F25CCF">
      <w:pPr>
        <w:pStyle w:val="ListParagraph"/>
      </w:pPr>
    </w:p>
    <w:p w:rsidR="00B266B3" w:rsidRPr="00B266B3" w:rsidRDefault="00B266B3" w:rsidP="00B266B3">
      <w:pPr>
        <w:pStyle w:val="ListParagraph"/>
        <w:rPr>
          <w:b/>
        </w:rPr>
      </w:pPr>
      <w:r w:rsidRPr="00734890">
        <w:rPr>
          <w:b/>
          <w:u w:val="single"/>
        </w:rPr>
        <w:t>Question</w:t>
      </w:r>
      <w:r w:rsidRPr="00B266B3">
        <w:rPr>
          <w:b/>
        </w:rPr>
        <w:t>:</w:t>
      </w:r>
      <w:r>
        <w:rPr>
          <w:b/>
        </w:rPr>
        <w:t xml:space="preserve"> Paste the image showing the simulated waveforms</w:t>
      </w:r>
      <w:r w:rsidRPr="00B266B3">
        <w:rPr>
          <w:b/>
        </w:rPr>
        <w:t>.</w:t>
      </w:r>
    </w:p>
    <w:p w:rsidR="00B266B3" w:rsidRPr="00B237F2" w:rsidRDefault="00B266B3" w:rsidP="00B266B3">
      <w:pPr>
        <w:pStyle w:val="ListParagraph"/>
        <w:jc w:val="both"/>
      </w:pPr>
    </w:p>
    <w:p w:rsidR="00B266B3" w:rsidRPr="00B237F2" w:rsidRDefault="00B266B3" w:rsidP="00B266B3">
      <w:pPr>
        <w:pStyle w:val="WW-Default"/>
        <w:ind w:left="720"/>
      </w:pPr>
      <w:r w:rsidRPr="00B237F2">
        <w:t>Answer:</w:t>
      </w:r>
      <w:r w:rsidRPr="00B237F2">
        <w:rPr>
          <w:b/>
        </w:rPr>
        <w:t xml:space="preserve"> </w:t>
      </w:r>
      <w:sdt>
        <w:sdtPr>
          <w:rPr>
            <w:b/>
          </w:rPr>
          <w:id w:val="1479109450"/>
          <w:placeholder>
            <w:docPart w:val="905D954CBE104DCA8318496E9C00DB06"/>
          </w:placeholder>
        </w:sdtPr>
        <w:sdtEndPr>
          <w:rPr>
            <w:b w:val="0"/>
          </w:rPr>
        </w:sdtEndPr>
        <w:sdtContent>
          <w:r w:rsidRPr="00B237F2">
            <w:t xml:space="preserve">  </w:t>
          </w:r>
        </w:sdtContent>
      </w:sdt>
    </w:p>
    <w:p w:rsidR="00B17452" w:rsidRDefault="00B17452" w:rsidP="00B17452">
      <w:pPr>
        <w:pStyle w:val="ListParagraph"/>
        <w:jc w:val="both"/>
      </w:pPr>
    </w:p>
    <w:p w:rsidR="00183D3E" w:rsidRDefault="000B555F" w:rsidP="00F25CCF">
      <w:pPr>
        <w:pStyle w:val="ListParagraph"/>
        <w:numPr>
          <w:ilvl w:val="0"/>
          <w:numId w:val="42"/>
        </w:numPr>
        <w:jc w:val="both"/>
      </w:pPr>
      <w:r>
        <w:t xml:space="preserve">Plan your I/O mapping (using </w:t>
      </w:r>
      <w:r w:rsidRPr="007B15F4">
        <w:rPr>
          <w:b/>
        </w:rPr>
        <w:t>I/O planning</w:t>
      </w:r>
      <w:r>
        <w:t xml:space="preserve"> option) such that </w:t>
      </w:r>
      <w:r w:rsidR="00B17452">
        <w:t xml:space="preserve">actual input </w:t>
      </w:r>
      <w:r w:rsidRPr="002077F0">
        <w:rPr>
          <w:b/>
        </w:rPr>
        <w:t>Clk</w:t>
      </w:r>
      <w:r>
        <w:t xml:space="preserve"> </w:t>
      </w:r>
      <w:r w:rsidR="00B17452">
        <w:t xml:space="preserve">is connected to internal clock pin </w:t>
      </w:r>
      <w:r w:rsidR="00B17452" w:rsidRPr="00B17452">
        <w:rPr>
          <w:b/>
        </w:rPr>
        <w:t>Y9</w:t>
      </w:r>
      <w:r w:rsidR="007F2712">
        <w:rPr>
          <w:b/>
        </w:rPr>
        <w:t xml:space="preserve">, </w:t>
      </w:r>
      <w:r w:rsidR="00ED555C">
        <w:t xml:space="preserve">all inputs connected to </w:t>
      </w:r>
      <w:r w:rsidR="00B17452">
        <w:t>DIP switches</w:t>
      </w:r>
      <w:r w:rsidR="002077F0">
        <w:t xml:space="preserve"> and </w:t>
      </w:r>
      <w:r w:rsidR="00B17452" w:rsidRPr="00B17452">
        <w:t xml:space="preserve">outputs are </w:t>
      </w:r>
      <w:r w:rsidR="002077F0">
        <w:t>connected to LEDs</w:t>
      </w:r>
      <w:r w:rsidR="007F2712">
        <w:t xml:space="preserve"> (Refer to old documents or CMS for Pin information)</w:t>
      </w:r>
      <w:r w:rsidR="00B17452">
        <w:t>.</w:t>
      </w:r>
      <w:r w:rsidR="00B266B3">
        <w:t xml:space="preserve"> </w:t>
      </w:r>
      <w:r w:rsidR="00183D3E">
        <w:t xml:space="preserve">Save the mapping information as </w:t>
      </w:r>
      <w:r w:rsidR="00ED555C">
        <w:rPr>
          <w:b/>
        </w:rPr>
        <w:t>design_1</w:t>
      </w:r>
      <w:r w:rsidR="00183D3E" w:rsidRPr="007B15F4">
        <w:rPr>
          <w:b/>
        </w:rPr>
        <w:t>.xdc</w:t>
      </w:r>
      <w:r w:rsidR="00183D3E">
        <w:t>.</w:t>
      </w:r>
    </w:p>
    <w:p w:rsidR="00715091" w:rsidRPr="00715091" w:rsidRDefault="00715091" w:rsidP="00183D3E">
      <w:pPr>
        <w:pStyle w:val="ListParagraph"/>
        <w:jc w:val="both"/>
        <w:rPr>
          <w:sz w:val="22"/>
        </w:rPr>
      </w:pPr>
    </w:p>
    <w:p w:rsidR="001A7C72" w:rsidRDefault="001A7C72" w:rsidP="000B555F">
      <w:pPr>
        <w:pStyle w:val="ListParagraph"/>
      </w:pPr>
    </w:p>
    <w:p w:rsidR="00BD5350" w:rsidRDefault="00BD5350" w:rsidP="00CD2113">
      <w:pPr>
        <w:pStyle w:val="ListParagraph"/>
        <w:numPr>
          <w:ilvl w:val="0"/>
          <w:numId w:val="42"/>
        </w:numPr>
        <w:jc w:val="both"/>
      </w:pPr>
      <w:r w:rsidRPr="00B237F2">
        <w:t xml:space="preserve">Synthesize </w:t>
      </w:r>
      <w:r w:rsidR="00731417">
        <w:t>(</w:t>
      </w:r>
      <w:r w:rsidR="00731417" w:rsidRPr="00731417">
        <w:rPr>
          <w:b/>
        </w:rPr>
        <w:t>Run Synthesis</w:t>
      </w:r>
      <w:r w:rsidR="00731417">
        <w:t xml:space="preserve">) </w:t>
      </w:r>
      <w:r w:rsidRPr="00B237F2">
        <w:t xml:space="preserve">and </w:t>
      </w:r>
      <w:r w:rsidR="00DE1BB7">
        <w:t>I</w:t>
      </w:r>
      <w:r w:rsidRPr="00B237F2">
        <w:t>mplement the design</w:t>
      </w:r>
      <w:r w:rsidR="00731417">
        <w:t xml:space="preserve"> (</w:t>
      </w:r>
      <w:r w:rsidR="00731417" w:rsidRPr="00731417">
        <w:rPr>
          <w:b/>
        </w:rPr>
        <w:t>Run Implementation)</w:t>
      </w:r>
      <w:r w:rsidR="00731417">
        <w:t>.</w:t>
      </w:r>
    </w:p>
    <w:p w:rsidR="007B15F4" w:rsidRDefault="007B15F4" w:rsidP="007B15F4">
      <w:pPr>
        <w:pStyle w:val="ListParagraph"/>
      </w:pPr>
    </w:p>
    <w:p w:rsidR="00734890" w:rsidRPr="00B266B3" w:rsidRDefault="00734890" w:rsidP="00734890">
      <w:pPr>
        <w:pStyle w:val="ListParagraph"/>
        <w:rPr>
          <w:b/>
        </w:rPr>
      </w:pPr>
      <w:r w:rsidRPr="00734890">
        <w:rPr>
          <w:b/>
          <w:u w:val="single"/>
        </w:rPr>
        <w:t>Question</w:t>
      </w:r>
      <w:r w:rsidRPr="00B266B3">
        <w:rPr>
          <w:b/>
        </w:rPr>
        <w:t>:</w:t>
      </w:r>
      <w:r>
        <w:rPr>
          <w:b/>
        </w:rPr>
        <w:t xml:space="preserve"> Paste the image showing the schematic after synthesis</w:t>
      </w:r>
      <w:r w:rsidRPr="00B266B3">
        <w:rPr>
          <w:b/>
        </w:rPr>
        <w:t>.</w:t>
      </w:r>
    </w:p>
    <w:p w:rsidR="00734890" w:rsidRPr="00B237F2" w:rsidRDefault="00734890" w:rsidP="00734890">
      <w:pPr>
        <w:pStyle w:val="ListParagraph"/>
        <w:jc w:val="both"/>
      </w:pPr>
    </w:p>
    <w:p w:rsidR="00734890" w:rsidRDefault="00734890" w:rsidP="00734890">
      <w:pPr>
        <w:pStyle w:val="WW-Default"/>
        <w:ind w:left="720"/>
      </w:pPr>
      <w:r w:rsidRPr="00B237F2">
        <w:t>Answer:</w:t>
      </w:r>
      <w:r w:rsidRPr="00B237F2">
        <w:rPr>
          <w:b/>
        </w:rPr>
        <w:t xml:space="preserve"> </w:t>
      </w:r>
      <w:sdt>
        <w:sdtPr>
          <w:rPr>
            <w:b/>
          </w:rPr>
          <w:id w:val="-2057460455"/>
          <w:placeholder>
            <w:docPart w:val="2CE59134858D454FA6652738592F1C2E"/>
          </w:placeholder>
        </w:sdtPr>
        <w:sdtEndPr>
          <w:rPr>
            <w:b w:val="0"/>
          </w:rPr>
        </w:sdtEndPr>
        <w:sdtContent>
          <w:r w:rsidRPr="00B237F2">
            <w:t xml:space="preserve">  </w:t>
          </w:r>
        </w:sdtContent>
      </w:sdt>
    </w:p>
    <w:p w:rsidR="009560A2" w:rsidRPr="00B237F2" w:rsidRDefault="009560A2" w:rsidP="00734890">
      <w:pPr>
        <w:pStyle w:val="WW-Default"/>
        <w:ind w:left="720"/>
      </w:pPr>
    </w:p>
    <w:p w:rsidR="00734890" w:rsidRPr="00B266B3" w:rsidRDefault="00734890" w:rsidP="001B7E4E">
      <w:pPr>
        <w:pStyle w:val="ListParagraph"/>
        <w:jc w:val="both"/>
        <w:rPr>
          <w:b/>
        </w:rPr>
      </w:pPr>
      <w:r w:rsidRPr="00734890">
        <w:rPr>
          <w:b/>
          <w:u w:val="single"/>
        </w:rPr>
        <w:t>Question</w:t>
      </w:r>
      <w:r w:rsidRPr="00B266B3">
        <w:rPr>
          <w:b/>
        </w:rPr>
        <w:t>:</w:t>
      </w:r>
      <w:r>
        <w:rPr>
          <w:b/>
        </w:rPr>
        <w:t xml:space="preserve"> Check the summary report and report hardware utilization for </w:t>
      </w:r>
      <w:r w:rsidR="001B7E4E">
        <w:rPr>
          <w:b/>
        </w:rPr>
        <w:t xml:space="preserve">the </w:t>
      </w:r>
      <w:r>
        <w:rPr>
          <w:b/>
        </w:rPr>
        <w:t>implementation</w:t>
      </w:r>
      <w:r w:rsidRPr="00B266B3">
        <w:rPr>
          <w:b/>
        </w:rPr>
        <w:t>.</w:t>
      </w:r>
      <w:r w:rsidR="002B7509">
        <w:rPr>
          <w:b/>
        </w:rPr>
        <w:t xml:space="preserve"> </w:t>
      </w:r>
      <w:r w:rsidR="002B7509" w:rsidRPr="002B7509">
        <w:rPr>
          <w:color w:val="FF0000"/>
        </w:rPr>
        <w:t>(Note the utilization in your observation book)</w:t>
      </w:r>
    </w:p>
    <w:p w:rsidR="00734890" w:rsidRPr="00B237F2" w:rsidRDefault="00734890" w:rsidP="00734890">
      <w:pPr>
        <w:pStyle w:val="ListParagraph"/>
        <w:jc w:val="both"/>
      </w:pPr>
    </w:p>
    <w:p w:rsidR="00734890" w:rsidRPr="00B237F2" w:rsidRDefault="00734890" w:rsidP="00734890">
      <w:pPr>
        <w:pStyle w:val="WW-Default"/>
        <w:ind w:left="720"/>
      </w:pPr>
      <w:r w:rsidRPr="00B237F2">
        <w:t>Answer:</w:t>
      </w:r>
      <w:r w:rsidRPr="00B237F2">
        <w:rPr>
          <w:b/>
        </w:rPr>
        <w:t xml:space="preserve"> </w:t>
      </w:r>
      <w:sdt>
        <w:sdtPr>
          <w:rPr>
            <w:b/>
          </w:rPr>
          <w:id w:val="-1065033683"/>
          <w:placeholder>
            <w:docPart w:val="00566B5817874646B84870A1F8265809"/>
          </w:placeholder>
        </w:sdtPr>
        <w:sdtEndPr>
          <w:rPr>
            <w:b w:val="0"/>
          </w:rPr>
        </w:sdtEndPr>
        <w:sdtContent>
          <w:r w:rsidRPr="00B237F2">
            <w:t xml:space="preserve">  </w:t>
          </w:r>
        </w:sdtContent>
      </w:sdt>
    </w:p>
    <w:p w:rsidR="00734890" w:rsidRDefault="00734890" w:rsidP="007B15F4">
      <w:pPr>
        <w:pStyle w:val="ListParagraph"/>
      </w:pPr>
    </w:p>
    <w:p w:rsidR="007B15F4" w:rsidRDefault="007B15F4" w:rsidP="007B15F4">
      <w:pPr>
        <w:pStyle w:val="ListParagraph"/>
        <w:jc w:val="both"/>
      </w:pPr>
    </w:p>
    <w:p w:rsidR="00553425" w:rsidRDefault="00553425" w:rsidP="00CD2113">
      <w:pPr>
        <w:pStyle w:val="ListParagraph"/>
        <w:numPr>
          <w:ilvl w:val="0"/>
          <w:numId w:val="42"/>
        </w:numPr>
        <w:jc w:val="both"/>
      </w:pPr>
      <w:r w:rsidRPr="00731417">
        <w:rPr>
          <w:b/>
        </w:rPr>
        <w:t xml:space="preserve">Generate </w:t>
      </w:r>
      <w:r w:rsidR="00731417" w:rsidRPr="00731417">
        <w:rPr>
          <w:b/>
        </w:rPr>
        <w:t>B</w:t>
      </w:r>
      <w:r w:rsidRPr="00731417">
        <w:rPr>
          <w:b/>
        </w:rPr>
        <w:t>itstream</w:t>
      </w:r>
      <w:r>
        <w:t xml:space="preserve"> and port your design on to FPGA</w:t>
      </w:r>
      <w:r w:rsidR="00731417">
        <w:t xml:space="preserve"> (</w:t>
      </w:r>
      <w:r w:rsidR="00731417" w:rsidRPr="00731417">
        <w:rPr>
          <w:b/>
        </w:rPr>
        <w:t>Open Hardware Manager</w:t>
      </w:r>
      <w:r w:rsidR="00731417">
        <w:sym w:font="Wingdings" w:char="F0E0"/>
      </w:r>
      <w:r w:rsidR="00731417">
        <w:t xml:space="preserve"> </w:t>
      </w:r>
      <w:r w:rsidR="00731417" w:rsidRPr="00731417">
        <w:rPr>
          <w:b/>
        </w:rPr>
        <w:t>New Target</w:t>
      </w:r>
      <w:r w:rsidR="00731417">
        <w:sym w:font="Wingdings" w:char="F0E0"/>
      </w:r>
      <w:r w:rsidR="00731417">
        <w:t xml:space="preserve">… </w:t>
      </w:r>
      <w:r w:rsidR="00731417" w:rsidRPr="00731417">
        <w:rPr>
          <w:b/>
        </w:rPr>
        <w:t>Program Device</w:t>
      </w:r>
      <w:r w:rsidR="00731417">
        <w:t>)</w:t>
      </w:r>
    </w:p>
    <w:p w:rsidR="001829C5" w:rsidRDefault="001829C5" w:rsidP="001829C5">
      <w:pPr>
        <w:pStyle w:val="ListParagraph"/>
        <w:jc w:val="both"/>
      </w:pPr>
    </w:p>
    <w:p w:rsidR="001829C5" w:rsidRPr="00B237F2" w:rsidRDefault="001829C5" w:rsidP="00CD2113">
      <w:pPr>
        <w:pStyle w:val="ListParagraph"/>
        <w:numPr>
          <w:ilvl w:val="0"/>
          <w:numId w:val="42"/>
        </w:numPr>
        <w:jc w:val="both"/>
      </w:pPr>
      <w:r>
        <w:rPr>
          <w:b/>
        </w:rPr>
        <w:t>Check the output on FPGA</w:t>
      </w:r>
      <w:r w:rsidR="001B7E4E">
        <w:rPr>
          <w:b/>
        </w:rPr>
        <w:t>.</w:t>
      </w:r>
    </w:p>
    <w:p w:rsidR="001829C5" w:rsidRPr="00B237F2" w:rsidRDefault="001829C5" w:rsidP="001829C5">
      <w:pPr>
        <w:pStyle w:val="ListParagraph"/>
        <w:jc w:val="both"/>
      </w:pPr>
    </w:p>
    <w:p w:rsidR="00EE7FB6" w:rsidRPr="00B237F2" w:rsidRDefault="00EE7FB6" w:rsidP="00EE7FB6">
      <w:pPr>
        <w:ind w:left="360"/>
        <w:jc w:val="both"/>
      </w:pPr>
    </w:p>
    <w:p w:rsidR="00D45383" w:rsidRDefault="00D45383" w:rsidP="007D4883">
      <w:pPr>
        <w:rPr>
          <w:b/>
          <w:u w:val="single"/>
        </w:rPr>
      </w:pPr>
    </w:p>
    <w:p w:rsidR="00B71416" w:rsidRPr="00B237F2" w:rsidRDefault="00B71416" w:rsidP="00383E0D">
      <w:pPr>
        <w:ind w:firstLine="360"/>
        <w:rPr>
          <w:b/>
        </w:rPr>
      </w:pPr>
      <w:r w:rsidRPr="00B237F2">
        <w:rPr>
          <w:b/>
        </w:rPr>
        <w:t xml:space="preserve">List the concepts you learnt from this </w:t>
      </w:r>
      <w:r w:rsidR="00F73046" w:rsidRPr="00B237F2">
        <w:rPr>
          <w:b/>
        </w:rPr>
        <w:t>lab</w:t>
      </w:r>
      <w:r w:rsidRPr="00B237F2">
        <w:rPr>
          <w:b/>
        </w:rPr>
        <w:t xml:space="preserve"> (Conclusions/Observations)</w:t>
      </w:r>
    </w:p>
    <w:p w:rsidR="00B71416" w:rsidRPr="00B237F2" w:rsidRDefault="00B71416" w:rsidP="0068290D">
      <w:pPr>
        <w:jc w:val="both"/>
      </w:pPr>
    </w:p>
    <w:p w:rsidR="00B71416" w:rsidRPr="00B237F2" w:rsidRDefault="00383E0D" w:rsidP="0068290D">
      <w:pPr>
        <w:pStyle w:val="WW-Default"/>
      </w:pPr>
      <w:r>
        <w:t xml:space="preserve">     </w:t>
      </w:r>
      <w:r w:rsidR="00B71416" w:rsidRPr="00B237F2">
        <w:t>Answer:</w:t>
      </w:r>
      <w:r w:rsidR="00B71416" w:rsidRPr="00B237F2">
        <w:rPr>
          <w:b/>
        </w:rPr>
        <w:t xml:space="preserve"> </w:t>
      </w:r>
      <w:sdt>
        <w:sdtPr>
          <w:rPr>
            <w:b/>
          </w:rPr>
          <w:id w:val="693045819"/>
          <w:placeholder>
            <w:docPart w:val="F015DA789BE0444AB3DAFF4E4DA00883"/>
          </w:placeholder>
        </w:sdtPr>
        <w:sdtEndPr>
          <w:rPr>
            <w:b w:val="0"/>
          </w:rPr>
        </w:sdtEndPr>
        <w:sdtContent>
          <w:r w:rsidR="00B71416" w:rsidRPr="00B237F2">
            <w:t xml:space="preserve">  </w:t>
          </w:r>
        </w:sdtContent>
      </w:sdt>
    </w:p>
    <w:p w:rsidR="00B71416" w:rsidRPr="00B237F2" w:rsidRDefault="00B71416" w:rsidP="008E4850">
      <w:pPr>
        <w:jc w:val="both"/>
      </w:pPr>
    </w:p>
    <w:p w:rsidR="00C30EA7" w:rsidRPr="00B237F2" w:rsidRDefault="00C30EA7" w:rsidP="008E4850">
      <w:pPr>
        <w:jc w:val="both"/>
      </w:pPr>
    </w:p>
    <w:p w:rsidR="00C30EA7" w:rsidRPr="00B237F2" w:rsidRDefault="0032027C" w:rsidP="008E4850">
      <w:pPr>
        <w:jc w:val="both"/>
      </w:pPr>
      <w:sdt>
        <w:sdtPr>
          <w:rPr>
            <w:b/>
          </w:rPr>
          <w:id w:val="-1281018388"/>
          <w:placeholder>
            <w:docPart w:val="82E549BE9BF14AD7A0FCDCE6CE02F906"/>
          </w:placeholder>
        </w:sdtPr>
        <w:sdtEndPr>
          <w:rPr>
            <w:b w:val="0"/>
          </w:rPr>
        </w:sdtEndPr>
        <w:sdtContent>
          <w:r w:rsidR="00C30EA7" w:rsidRPr="00B237F2">
            <w:t xml:space="preserve">  </w:t>
          </w:r>
        </w:sdtContent>
      </w:sdt>
    </w:p>
    <w:sectPr w:rsidR="00C30EA7" w:rsidRPr="00B237F2" w:rsidSect="00D50170">
      <w:footerReference w:type="default" r:id="rId26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27C" w:rsidRDefault="0032027C" w:rsidP="00B34F40">
      <w:r>
        <w:separator/>
      </w:r>
    </w:p>
  </w:endnote>
  <w:endnote w:type="continuationSeparator" w:id="0">
    <w:p w:rsidR="0032027C" w:rsidRDefault="0032027C" w:rsidP="00B3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EA7" w:rsidRPr="00B34F40" w:rsidRDefault="00C30EA7" w:rsidP="00B34F40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eastAsia="Times New Roman" w:hAnsi="Cambria"/>
      </w:rPr>
    </w:pPr>
    <w:r w:rsidRPr="00B34F40">
      <w:rPr>
        <w:rFonts w:ascii="Cambria" w:eastAsia="Times New Roman" w:hAnsi="Cambria"/>
      </w:rPr>
      <w:tab/>
      <w:t xml:space="preserve">Page </w:t>
    </w:r>
    <w:r w:rsidRPr="00B34F40">
      <w:rPr>
        <w:rFonts w:ascii="Calibri" w:eastAsia="Times New Roman" w:hAnsi="Calibri"/>
      </w:rPr>
      <w:fldChar w:fldCharType="begin"/>
    </w:r>
    <w:r>
      <w:instrText xml:space="preserve"> PAGE   \* MERGEFORMAT </w:instrText>
    </w:r>
    <w:r w:rsidRPr="00B34F40">
      <w:rPr>
        <w:rFonts w:ascii="Calibri" w:eastAsia="Times New Roman" w:hAnsi="Calibri"/>
      </w:rPr>
      <w:fldChar w:fldCharType="separate"/>
    </w:r>
    <w:r w:rsidR="001A1441" w:rsidRPr="001A1441">
      <w:rPr>
        <w:rFonts w:ascii="Cambria" w:eastAsia="Times New Roman" w:hAnsi="Cambria"/>
        <w:noProof/>
      </w:rPr>
      <w:t>1</w:t>
    </w:r>
    <w:r w:rsidRPr="00B34F40">
      <w:rPr>
        <w:rFonts w:ascii="Cambria" w:eastAsia="Times New Roman" w:hAnsi="Cambria"/>
        <w:noProof/>
      </w:rPr>
      <w:fldChar w:fldCharType="end"/>
    </w:r>
  </w:p>
  <w:p w:rsidR="00C30EA7" w:rsidRDefault="00C30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27C" w:rsidRDefault="0032027C" w:rsidP="00B34F40">
      <w:r>
        <w:separator/>
      </w:r>
    </w:p>
  </w:footnote>
  <w:footnote w:type="continuationSeparator" w:id="0">
    <w:p w:rsidR="0032027C" w:rsidRDefault="0032027C" w:rsidP="00B34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upperLetter"/>
      <w:lvlText w:val="%1."/>
      <w:lvlJc w:val="left"/>
      <w:pPr>
        <w:tabs>
          <w:tab w:val="num" w:pos="0"/>
        </w:tabs>
        <w:ind w:left="810" w:hanging="360"/>
      </w:p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389442C"/>
    <w:multiLevelType w:val="singleLevel"/>
    <w:tmpl w:val="0000000A"/>
    <w:lvl w:ilvl="0">
      <w:start w:val="1"/>
      <w:numFmt w:val="upperLetter"/>
      <w:lvlText w:val="%1."/>
      <w:lvlJc w:val="left"/>
      <w:pPr>
        <w:tabs>
          <w:tab w:val="num" w:pos="0"/>
        </w:tabs>
        <w:ind w:left="810" w:hanging="360"/>
      </w:pPr>
    </w:lvl>
  </w:abstractNum>
  <w:abstractNum w:abstractNumId="11" w15:restartNumberingAfterBreak="0">
    <w:nsid w:val="05647F39"/>
    <w:multiLevelType w:val="hybridMultilevel"/>
    <w:tmpl w:val="14BE4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D0B59"/>
    <w:multiLevelType w:val="hybridMultilevel"/>
    <w:tmpl w:val="FA38F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715F0B"/>
    <w:multiLevelType w:val="hybridMultilevel"/>
    <w:tmpl w:val="22FEDAB0"/>
    <w:lvl w:ilvl="0" w:tplc="BCD0FC90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5F7CCB"/>
    <w:multiLevelType w:val="hybridMultilevel"/>
    <w:tmpl w:val="B45499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41887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1BBA67FC"/>
    <w:multiLevelType w:val="hybridMultilevel"/>
    <w:tmpl w:val="F9FA7174"/>
    <w:lvl w:ilvl="0" w:tplc="18F498EA">
      <w:start w:val="1"/>
      <w:numFmt w:val="decimal"/>
      <w:lvlText w:val="Q2.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C243F0E"/>
    <w:multiLevelType w:val="multilevel"/>
    <w:tmpl w:val="E34A2EF4"/>
    <w:lvl w:ilvl="0">
      <w:start w:val="1"/>
      <w:numFmt w:val="decimal"/>
      <w:pStyle w:val="StepHeading"/>
      <w:suff w:val="nothing"/>
      <w:lvlText w:val="%1"/>
      <w:lvlJc w:val="left"/>
      <w:pPr>
        <w:ind w:left="0" w:firstLine="0"/>
      </w:pPr>
      <w:rPr>
        <w:rFonts w:hint="default"/>
        <w:b/>
        <w:vanish/>
      </w:rPr>
    </w:lvl>
    <w:lvl w:ilvl="1">
      <w:start w:val="1"/>
      <w:numFmt w:val="decimal"/>
      <w:pStyle w:val="Stepx-x"/>
      <w:lvlText w:val="%1-%2."/>
      <w:lvlJc w:val="left"/>
      <w:pPr>
        <w:tabs>
          <w:tab w:val="num" w:pos="720"/>
        </w:tabs>
        <w:ind w:left="720" w:hanging="72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tepx-x-x"/>
      <w:lvlText w:val="%1-%2-%3."/>
      <w:lvlJc w:val="left"/>
      <w:pPr>
        <w:tabs>
          <w:tab w:val="num" w:pos="0"/>
        </w:tabs>
        <w:ind w:left="720" w:hanging="72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-%2-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-%2-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-%2-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-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-%2-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-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8" w15:restartNumberingAfterBreak="0">
    <w:nsid w:val="22E153F5"/>
    <w:multiLevelType w:val="hybridMultilevel"/>
    <w:tmpl w:val="5326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E258F2"/>
    <w:multiLevelType w:val="multilevel"/>
    <w:tmpl w:val="F13AE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259A4B35"/>
    <w:multiLevelType w:val="hybridMultilevel"/>
    <w:tmpl w:val="DB68A09A"/>
    <w:lvl w:ilvl="0" w:tplc="5A04CA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EA017D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CB5ED8"/>
    <w:multiLevelType w:val="hybridMultilevel"/>
    <w:tmpl w:val="E2489D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E71599E"/>
    <w:multiLevelType w:val="hybridMultilevel"/>
    <w:tmpl w:val="53AA3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B50DD0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31C464C0"/>
    <w:multiLevelType w:val="hybridMultilevel"/>
    <w:tmpl w:val="22FEDAB0"/>
    <w:lvl w:ilvl="0" w:tplc="BCD0FC90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39299E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40113C"/>
    <w:multiLevelType w:val="hybridMultilevel"/>
    <w:tmpl w:val="93DE1E7C"/>
    <w:lvl w:ilvl="0" w:tplc="DCDA36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F30868"/>
    <w:multiLevelType w:val="hybridMultilevel"/>
    <w:tmpl w:val="FED01060"/>
    <w:lvl w:ilvl="0" w:tplc="8C5889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C55DFA"/>
    <w:multiLevelType w:val="hybridMultilevel"/>
    <w:tmpl w:val="F1B8BCFE"/>
    <w:lvl w:ilvl="0" w:tplc="B7A23F92">
      <w:start w:val="1"/>
      <w:numFmt w:val="decimal"/>
      <w:lvlText w:val="Q2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D96F82"/>
    <w:multiLevelType w:val="hybridMultilevel"/>
    <w:tmpl w:val="8384E454"/>
    <w:lvl w:ilvl="0" w:tplc="EDEC2F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600A3D"/>
    <w:multiLevelType w:val="hybridMultilevel"/>
    <w:tmpl w:val="C8E2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3B5598"/>
    <w:multiLevelType w:val="hybridMultilevel"/>
    <w:tmpl w:val="22FEDAB0"/>
    <w:lvl w:ilvl="0" w:tplc="BCD0FC90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507852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E026F9"/>
    <w:multiLevelType w:val="hybridMultilevel"/>
    <w:tmpl w:val="DB68A09A"/>
    <w:lvl w:ilvl="0" w:tplc="5A04CA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C343B6"/>
    <w:multiLevelType w:val="hybridMultilevel"/>
    <w:tmpl w:val="C65681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3777CA"/>
    <w:multiLevelType w:val="hybridMultilevel"/>
    <w:tmpl w:val="A206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894393"/>
    <w:multiLevelType w:val="hybridMultilevel"/>
    <w:tmpl w:val="96828986"/>
    <w:lvl w:ilvl="0" w:tplc="9E8CCF0C">
      <w:start w:val="1"/>
      <w:numFmt w:val="decimal"/>
      <w:lvlText w:val="Q2.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85B5ABE"/>
    <w:multiLevelType w:val="hybridMultilevel"/>
    <w:tmpl w:val="B6963C4A"/>
    <w:lvl w:ilvl="0" w:tplc="847E5B7C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475EE2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40" w15:restartNumberingAfterBreak="0">
    <w:nsid w:val="6E7247FA"/>
    <w:multiLevelType w:val="hybridMultilevel"/>
    <w:tmpl w:val="30405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9E01DF"/>
    <w:multiLevelType w:val="multilevel"/>
    <w:tmpl w:val="F1DAD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E5E2D2F"/>
    <w:multiLevelType w:val="hybridMultilevel"/>
    <w:tmpl w:val="B6963C4A"/>
    <w:lvl w:ilvl="0" w:tplc="847E5B7C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39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4"/>
  </w:num>
  <w:num w:numId="12">
    <w:abstractNumId w:val="23"/>
  </w:num>
  <w:num w:numId="13">
    <w:abstractNumId w:val="21"/>
  </w:num>
  <w:num w:numId="14">
    <w:abstractNumId w:val="35"/>
  </w:num>
  <w:num w:numId="15">
    <w:abstractNumId w:val="26"/>
  </w:num>
  <w:num w:numId="16">
    <w:abstractNumId w:val="33"/>
  </w:num>
  <w:num w:numId="17">
    <w:abstractNumId w:val="12"/>
  </w:num>
  <w:num w:numId="18">
    <w:abstractNumId w:val="22"/>
  </w:num>
  <w:num w:numId="19">
    <w:abstractNumId w:val="24"/>
  </w:num>
  <w:num w:numId="20">
    <w:abstractNumId w:val="10"/>
  </w:num>
  <w:num w:numId="21">
    <w:abstractNumId w:val="15"/>
  </w:num>
  <w:num w:numId="22">
    <w:abstractNumId w:val="9"/>
  </w:num>
  <w:num w:numId="23">
    <w:abstractNumId w:val="40"/>
  </w:num>
  <w:num w:numId="24">
    <w:abstractNumId w:val="18"/>
  </w:num>
  <w:num w:numId="25">
    <w:abstractNumId w:val="36"/>
  </w:num>
  <w:num w:numId="26">
    <w:abstractNumId w:val="28"/>
  </w:num>
  <w:num w:numId="27">
    <w:abstractNumId w:val="31"/>
  </w:num>
  <w:num w:numId="28">
    <w:abstractNumId w:val="42"/>
  </w:num>
  <w:num w:numId="29">
    <w:abstractNumId w:val="41"/>
  </w:num>
  <w:num w:numId="30">
    <w:abstractNumId w:val="19"/>
  </w:num>
  <w:num w:numId="31">
    <w:abstractNumId w:val="37"/>
  </w:num>
  <w:num w:numId="32">
    <w:abstractNumId w:val="29"/>
  </w:num>
  <w:num w:numId="33">
    <w:abstractNumId w:val="16"/>
  </w:num>
  <w:num w:numId="34">
    <w:abstractNumId w:val="13"/>
  </w:num>
  <w:num w:numId="35">
    <w:abstractNumId w:val="32"/>
  </w:num>
  <w:num w:numId="36">
    <w:abstractNumId w:val="25"/>
  </w:num>
  <w:num w:numId="37">
    <w:abstractNumId w:val="38"/>
  </w:num>
  <w:num w:numId="38">
    <w:abstractNumId w:val="30"/>
  </w:num>
  <w:num w:numId="39">
    <w:abstractNumId w:val="17"/>
  </w:num>
  <w:num w:numId="40">
    <w:abstractNumId w:val="34"/>
  </w:num>
  <w:num w:numId="41">
    <w:abstractNumId w:val="20"/>
  </w:num>
  <w:num w:numId="42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AES" w:cryptAlgorithmClass="hash" w:cryptAlgorithmType="typeAny" w:cryptAlgorithmSid="14" w:cryptSpinCount="100000" w:hash="WnXJ6x7n33vlOI4jFfOnQl4qwPG+86eFOM6om9jGJLbuVkyZ80OFUxkwmqD9AJH8zC6yVI6ZL9Bnoo1WFJHL8Q==" w:salt="dFMF5qQBna53QSuAGiaIXA==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EA"/>
    <w:rsid w:val="0000187D"/>
    <w:rsid w:val="0000286F"/>
    <w:rsid w:val="000071EF"/>
    <w:rsid w:val="00020674"/>
    <w:rsid w:val="000248D8"/>
    <w:rsid w:val="000249B1"/>
    <w:rsid w:val="000321F1"/>
    <w:rsid w:val="0003707D"/>
    <w:rsid w:val="000445E1"/>
    <w:rsid w:val="00046692"/>
    <w:rsid w:val="000518F6"/>
    <w:rsid w:val="0005247E"/>
    <w:rsid w:val="00055505"/>
    <w:rsid w:val="000655E8"/>
    <w:rsid w:val="000737DD"/>
    <w:rsid w:val="00077531"/>
    <w:rsid w:val="00090AC3"/>
    <w:rsid w:val="00092312"/>
    <w:rsid w:val="000925CB"/>
    <w:rsid w:val="00093EEA"/>
    <w:rsid w:val="000A3FE2"/>
    <w:rsid w:val="000A4D4C"/>
    <w:rsid w:val="000B0A75"/>
    <w:rsid w:val="000B2402"/>
    <w:rsid w:val="000B38DC"/>
    <w:rsid w:val="000B3E35"/>
    <w:rsid w:val="000B555F"/>
    <w:rsid w:val="000B6E87"/>
    <w:rsid w:val="000C1E09"/>
    <w:rsid w:val="000D2367"/>
    <w:rsid w:val="000E08FC"/>
    <w:rsid w:val="000F625B"/>
    <w:rsid w:val="00104982"/>
    <w:rsid w:val="00130947"/>
    <w:rsid w:val="00137A5A"/>
    <w:rsid w:val="0014453D"/>
    <w:rsid w:val="00150321"/>
    <w:rsid w:val="00153121"/>
    <w:rsid w:val="001551AA"/>
    <w:rsid w:val="001617F2"/>
    <w:rsid w:val="0016641C"/>
    <w:rsid w:val="001829C5"/>
    <w:rsid w:val="0018399A"/>
    <w:rsid w:val="00183D3E"/>
    <w:rsid w:val="00183EB5"/>
    <w:rsid w:val="00185341"/>
    <w:rsid w:val="00186266"/>
    <w:rsid w:val="001A1441"/>
    <w:rsid w:val="001A7C72"/>
    <w:rsid w:val="001B0271"/>
    <w:rsid w:val="001B3FB1"/>
    <w:rsid w:val="001B4626"/>
    <w:rsid w:val="001B4B75"/>
    <w:rsid w:val="001B7E4E"/>
    <w:rsid w:val="001C67C2"/>
    <w:rsid w:val="001C79BF"/>
    <w:rsid w:val="001D22E6"/>
    <w:rsid w:val="001D2EAB"/>
    <w:rsid w:val="001D4C10"/>
    <w:rsid w:val="001D771E"/>
    <w:rsid w:val="001E6D07"/>
    <w:rsid w:val="001E74D5"/>
    <w:rsid w:val="001F66C3"/>
    <w:rsid w:val="001F7B22"/>
    <w:rsid w:val="0020378E"/>
    <w:rsid w:val="00205F19"/>
    <w:rsid w:val="0020703B"/>
    <w:rsid w:val="002077F0"/>
    <w:rsid w:val="002120D6"/>
    <w:rsid w:val="00224B45"/>
    <w:rsid w:val="002318CC"/>
    <w:rsid w:val="00235AE8"/>
    <w:rsid w:val="002572CC"/>
    <w:rsid w:val="00267278"/>
    <w:rsid w:val="002747D6"/>
    <w:rsid w:val="002816CD"/>
    <w:rsid w:val="00281968"/>
    <w:rsid w:val="00287A5C"/>
    <w:rsid w:val="00293025"/>
    <w:rsid w:val="00293873"/>
    <w:rsid w:val="002946FD"/>
    <w:rsid w:val="00295061"/>
    <w:rsid w:val="002B1074"/>
    <w:rsid w:val="002B7509"/>
    <w:rsid w:val="002C3575"/>
    <w:rsid w:val="002C79A5"/>
    <w:rsid w:val="002D26DF"/>
    <w:rsid w:val="002D7516"/>
    <w:rsid w:val="002E314E"/>
    <w:rsid w:val="002E5EF4"/>
    <w:rsid w:val="002F57A5"/>
    <w:rsid w:val="002F5843"/>
    <w:rsid w:val="0030225E"/>
    <w:rsid w:val="00305544"/>
    <w:rsid w:val="00306B04"/>
    <w:rsid w:val="00311908"/>
    <w:rsid w:val="00315835"/>
    <w:rsid w:val="0032027C"/>
    <w:rsid w:val="003234A8"/>
    <w:rsid w:val="00326B70"/>
    <w:rsid w:val="003271C7"/>
    <w:rsid w:val="00332708"/>
    <w:rsid w:val="003335A2"/>
    <w:rsid w:val="00334B6A"/>
    <w:rsid w:val="00341211"/>
    <w:rsid w:val="00343654"/>
    <w:rsid w:val="0034750D"/>
    <w:rsid w:val="0034779C"/>
    <w:rsid w:val="00350622"/>
    <w:rsid w:val="003572A2"/>
    <w:rsid w:val="0035745D"/>
    <w:rsid w:val="00370785"/>
    <w:rsid w:val="0037128D"/>
    <w:rsid w:val="003715EF"/>
    <w:rsid w:val="003779D8"/>
    <w:rsid w:val="00383E0D"/>
    <w:rsid w:val="00394477"/>
    <w:rsid w:val="003956C0"/>
    <w:rsid w:val="003A7F0E"/>
    <w:rsid w:val="003C1BA0"/>
    <w:rsid w:val="003E1D22"/>
    <w:rsid w:val="003F01DE"/>
    <w:rsid w:val="003F0F67"/>
    <w:rsid w:val="003F4054"/>
    <w:rsid w:val="004035B4"/>
    <w:rsid w:val="00404DE0"/>
    <w:rsid w:val="0041277B"/>
    <w:rsid w:val="00412975"/>
    <w:rsid w:val="0041746A"/>
    <w:rsid w:val="0043499A"/>
    <w:rsid w:val="004441C3"/>
    <w:rsid w:val="00445FA0"/>
    <w:rsid w:val="00456CDF"/>
    <w:rsid w:val="0045788A"/>
    <w:rsid w:val="004615F4"/>
    <w:rsid w:val="004657F6"/>
    <w:rsid w:val="004703C8"/>
    <w:rsid w:val="0047168D"/>
    <w:rsid w:val="00473064"/>
    <w:rsid w:val="00473A09"/>
    <w:rsid w:val="00481373"/>
    <w:rsid w:val="004836F4"/>
    <w:rsid w:val="004852A0"/>
    <w:rsid w:val="00485C79"/>
    <w:rsid w:val="00491439"/>
    <w:rsid w:val="004A2618"/>
    <w:rsid w:val="004A3550"/>
    <w:rsid w:val="004C23D7"/>
    <w:rsid w:val="004C3CA6"/>
    <w:rsid w:val="004C5F41"/>
    <w:rsid w:val="004E0E41"/>
    <w:rsid w:val="004E725E"/>
    <w:rsid w:val="004E75B8"/>
    <w:rsid w:val="004F023F"/>
    <w:rsid w:val="004F696C"/>
    <w:rsid w:val="0050599D"/>
    <w:rsid w:val="005069DA"/>
    <w:rsid w:val="00511724"/>
    <w:rsid w:val="00513392"/>
    <w:rsid w:val="00515D70"/>
    <w:rsid w:val="005168DD"/>
    <w:rsid w:val="005236A3"/>
    <w:rsid w:val="005249D9"/>
    <w:rsid w:val="0054713E"/>
    <w:rsid w:val="00551C71"/>
    <w:rsid w:val="00552E51"/>
    <w:rsid w:val="00553425"/>
    <w:rsid w:val="00553E33"/>
    <w:rsid w:val="0055470B"/>
    <w:rsid w:val="00556B1B"/>
    <w:rsid w:val="00585944"/>
    <w:rsid w:val="00586A84"/>
    <w:rsid w:val="00586C4F"/>
    <w:rsid w:val="0059225E"/>
    <w:rsid w:val="0059563B"/>
    <w:rsid w:val="005A2632"/>
    <w:rsid w:val="005A296B"/>
    <w:rsid w:val="005A3FDD"/>
    <w:rsid w:val="005B0FA4"/>
    <w:rsid w:val="005B6972"/>
    <w:rsid w:val="005C309E"/>
    <w:rsid w:val="005C36BF"/>
    <w:rsid w:val="005C41AF"/>
    <w:rsid w:val="005C6E2A"/>
    <w:rsid w:val="005D5346"/>
    <w:rsid w:val="005E1778"/>
    <w:rsid w:val="005E23D6"/>
    <w:rsid w:val="005E2BA0"/>
    <w:rsid w:val="005E5344"/>
    <w:rsid w:val="005E6623"/>
    <w:rsid w:val="005F66E3"/>
    <w:rsid w:val="005F6E5F"/>
    <w:rsid w:val="005F6F9B"/>
    <w:rsid w:val="005F7750"/>
    <w:rsid w:val="0060752A"/>
    <w:rsid w:val="00612F34"/>
    <w:rsid w:val="00635A40"/>
    <w:rsid w:val="00636A48"/>
    <w:rsid w:val="00642B17"/>
    <w:rsid w:val="00644658"/>
    <w:rsid w:val="0065021E"/>
    <w:rsid w:val="00657DC4"/>
    <w:rsid w:val="00662A3C"/>
    <w:rsid w:val="0066361F"/>
    <w:rsid w:val="00663A01"/>
    <w:rsid w:val="00672C70"/>
    <w:rsid w:val="0068290D"/>
    <w:rsid w:val="00683B40"/>
    <w:rsid w:val="0069217E"/>
    <w:rsid w:val="006931CC"/>
    <w:rsid w:val="006B1EA0"/>
    <w:rsid w:val="006B2ED2"/>
    <w:rsid w:val="006B36B0"/>
    <w:rsid w:val="006C1E3B"/>
    <w:rsid w:val="006C377C"/>
    <w:rsid w:val="006C6A39"/>
    <w:rsid w:val="006D341A"/>
    <w:rsid w:val="006D4B98"/>
    <w:rsid w:val="006F2879"/>
    <w:rsid w:val="006F2A51"/>
    <w:rsid w:val="006F48A2"/>
    <w:rsid w:val="006F5772"/>
    <w:rsid w:val="006F6346"/>
    <w:rsid w:val="00704C0C"/>
    <w:rsid w:val="00715091"/>
    <w:rsid w:val="00720D65"/>
    <w:rsid w:val="00726F8A"/>
    <w:rsid w:val="00731417"/>
    <w:rsid w:val="00732D0E"/>
    <w:rsid w:val="007339C5"/>
    <w:rsid w:val="00734890"/>
    <w:rsid w:val="00736123"/>
    <w:rsid w:val="00740BD5"/>
    <w:rsid w:val="00754670"/>
    <w:rsid w:val="00764BCB"/>
    <w:rsid w:val="007858E3"/>
    <w:rsid w:val="00786231"/>
    <w:rsid w:val="00795B89"/>
    <w:rsid w:val="00796024"/>
    <w:rsid w:val="00797E55"/>
    <w:rsid w:val="007A09F8"/>
    <w:rsid w:val="007B15F4"/>
    <w:rsid w:val="007B32A3"/>
    <w:rsid w:val="007B66FB"/>
    <w:rsid w:val="007C0555"/>
    <w:rsid w:val="007C2AE1"/>
    <w:rsid w:val="007D4883"/>
    <w:rsid w:val="007E5B6D"/>
    <w:rsid w:val="007E69D0"/>
    <w:rsid w:val="007F2712"/>
    <w:rsid w:val="00801911"/>
    <w:rsid w:val="00806432"/>
    <w:rsid w:val="00815589"/>
    <w:rsid w:val="00827CCE"/>
    <w:rsid w:val="00830DDE"/>
    <w:rsid w:val="00834940"/>
    <w:rsid w:val="00837A2A"/>
    <w:rsid w:val="00842B4F"/>
    <w:rsid w:val="00843532"/>
    <w:rsid w:val="0084604A"/>
    <w:rsid w:val="00850367"/>
    <w:rsid w:val="0085530B"/>
    <w:rsid w:val="00857A3B"/>
    <w:rsid w:val="00860C6F"/>
    <w:rsid w:val="00864D39"/>
    <w:rsid w:val="0086736F"/>
    <w:rsid w:val="00870550"/>
    <w:rsid w:val="008816DB"/>
    <w:rsid w:val="00884417"/>
    <w:rsid w:val="00894395"/>
    <w:rsid w:val="008971D6"/>
    <w:rsid w:val="008A29FE"/>
    <w:rsid w:val="008A5968"/>
    <w:rsid w:val="008C2292"/>
    <w:rsid w:val="008C5EA0"/>
    <w:rsid w:val="008D1D8E"/>
    <w:rsid w:val="008D2C31"/>
    <w:rsid w:val="008E414B"/>
    <w:rsid w:val="008E4850"/>
    <w:rsid w:val="008F7031"/>
    <w:rsid w:val="009001EF"/>
    <w:rsid w:val="009023BE"/>
    <w:rsid w:val="00910691"/>
    <w:rsid w:val="0091192F"/>
    <w:rsid w:val="00920D95"/>
    <w:rsid w:val="00925910"/>
    <w:rsid w:val="00927A57"/>
    <w:rsid w:val="00931CF9"/>
    <w:rsid w:val="00931D67"/>
    <w:rsid w:val="0094320E"/>
    <w:rsid w:val="009440A0"/>
    <w:rsid w:val="00944743"/>
    <w:rsid w:val="0095257A"/>
    <w:rsid w:val="009560A2"/>
    <w:rsid w:val="00956225"/>
    <w:rsid w:val="00960B63"/>
    <w:rsid w:val="0096326E"/>
    <w:rsid w:val="009657B8"/>
    <w:rsid w:val="00977B9B"/>
    <w:rsid w:val="00983F21"/>
    <w:rsid w:val="00992D04"/>
    <w:rsid w:val="00997FB9"/>
    <w:rsid w:val="009A3F0F"/>
    <w:rsid w:val="009A4771"/>
    <w:rsid w:val="009A6817"/>
    <w:rsid w:val="009B4351"/>
    <w:rsid w:val="009C3A50"/>
    <w:rsid w:val="009D080F"/>
    <w:rsid w:val="009D13EF"/>
    <w:rsid w:val="009E165A"/>
    <w:rsid w:val="009E286C"/>
    <w:rsid w:val="009E652C"/>
    <w:rsid w:val="009F398A"/>
    <w:rsid w:val="00A00E60"/>
    <w:rsid w:val="00A14784"/>
    <w:rsid w:val="00A20B35"/>
    <w:rsid w:val="00A2297C"/>
    <w:rsid w:val="00A31146"/>
    <w:rsid w:val="00A36D06"/>
    <w:rsid w:val="00A411EF"/>
    <w:rsid w:val="00A41B2B"/>
    <w:rsid w:val="00A4250F"/>
    <w:rsid w:val="00A42C34"/>
    <w:rsid w:val="00A47002"/>
    <w:rsid w:val="00A47FF0"/>
    <w:rsid w:val="00A50FC7"/>
    <w:rsid w:val="00A56D6D"/>
    <w:rsid w:val="00A62D38"/>
    <w:rsid w:val="00A62E1A"/>
    <w:rsid w:val="00A658CE"/>
    <w:rsid w:val="00A67351"/>
    <w:rsid w:val="00A678AF"/>
    <w:rsid w:val="00A70B03"/>
    <w:rsid w:val="00A7323C"/>
    <w:rsid w:val="00A73430"/>
    <w:rsid w:val="00A761AB"/>
    <w:rsid w:val="00A8397B"/>
    <w:rsid w:val="00A85379"/>
    <w:rsid w:val="00A90BF6"/>
    <w:rsid w:val="00A9754F"/>
    <w:rsid w:val="00AA3543"/>
    <w:rsid w:val="00AA7FD4"/>
    <w:rsid w:val="00AB139D"/>
    <w:rsid w:val="00AB2BB8"/>
    <w:rsid w:val="00AB39BA"/>
    <w:rsid w:val="00AC2B72"/>
    <w:rsid w:val="00AC30F2"/>
    <w:rsid w:val="00AC3756"/>
    <w:rsid w:val="00AD0CED"/>
    <w:rsid w:val="00AD3AB9"/>
    <w:rsid w:val="00AD4B93"/>
    <w:rsid w:val="00AD6E22"/>
    <w:rsid w:val="00AE23B9"/>
    <w:rsid w:val="00AE4CE2"/>
    <w:rsid w:val="00AE6635"/>
    <w:rsid w:val="00AE664C"/>
    <w:rsid w:val="00AE6B1C"/>
    <w:rsid w:val="00AF1C5A"/>
    <w:rsid w:val="00AF2330"/>
    <w:rsid w:val="00AF3378"/>
    <w:rsid w:val="00B06236"/>
    <w:rsid w:val="00B0653E"/>
    <w:rsid w:val="00B121AC"/>
    <w:rsid w:val="00B13F75"/>
    <w:rsid w:val="00B17452"/>
    <w:rsid w:val="00B237F2"/>
    <w:rsid w:val="00B24C80"/>
    <w:rsid w:val="00B266B3"/>
    <w:rsid w:val="00B327AF"/>
    <w:rsid w:val="00B34F40"/>
    <w:rsid w:val="00B539FA"/>
    <w:rsid w:val="00B55E06"/>
    <w:rsid w:val="00B562EE"/>
    <w:rsid w:val="00B56D7C"/>
    <w:rsid w:val="00B71416"/>
    <w:rsid w:val="00B721FB"/>
    <w:rsid w:val="00B72535"/>
    <w:rsid w:val="00B75251"/>
    <w:rsid w:val="00B75843"/>
    <w:rsid w:val="00B85D8B"/>
    <w:rsid w:val="00B94D2B"/>
    <w:rsid w:val="00B96E76"/>
    <w:rsid w:val="00BA0477"/>
    <w:rsid w:val="00BA45BA"/>
    <w:rsid w:val="00BA4FA4"/>
    <w:rsid w:val="00BB2D5D"/>
    <w:rsid w:val="00BB71BF"/>
    <w:rsid w:val="00BC458F"/>
    <w:rsid w:val="00BC4D3A"/>
    <w:rsid w:val="00BC6DFE"/>
    <w:rsid w:val="00BD5350"/>
    <w:rsid w:val="00BE0FC1"/>
    <w:rsid w:val="00BF4B15"/>
    <w:rsid w:val="00BF7D06"/>
    <w:rsid w:val="00C00AF7"/>
    <w:rsid w:val="00C02E8B"/>
    <w:rsid w:val="00C05033"/>
    <w:rsid w:val="00C20CFA"/>
    <w:rsid w:val="00C23312"/>
    <w:rsid w:val="00C2736E"/>
    <w:rsid w:val="00C30EA7"/>
    <w:rsid w:val="00C310B3"/>
    <w:rsid w:val="00C32329"/>
    <w:rsid w:val="00C33E65"/>
    <w:rsid w:val="00C4199B"/>
    <w:rsid w:val="00C41B3A"/>
    <w:rsid w:val="00C436D1"/>
    <w:rsid w:val="00C45D2F"/>
    <w:rsid w:val="00C4627A"/>
    <w:rsid w:val="00C47D3C"/>
    <w:rsid w:val="00C544FC"/>
    <w:rsid w:val="00C5604A"/>
    <w:rsid w:val="00C57C30"/>
    <w:rsid w:val="00C60D67"/>
    <w:rsid w:val="00C63368"/>
    <w:rsid w:val="00C713CF"/>
    <w:rsid w:val="00C730B7"/>
    <w:rsid w:val="00C73585"/>
    <w:rsid w:val="00C7453D"/>
    <w:rsid w:val="00C75AA1"/>
    <w:rsid w:val="00C7690C"/>
    <w:rsid w:val="00C91D04"/>
    <w:rsid w:val="00C92769"/>
    <w:rsid w:val="00C9454C"/>
    <w:rsid w:val="00C95464"/>
    <w:rsid w:val="00C96EC1"/>
    <w:rsid w:val="00C975D1"/>
    <w:rsid w:val="00CA4B53"/>
    <w:rsid w:val="00CB5C71"/>
    <w:rsid w:val="00CC3C51"/>
    <w:rsid w:val="00CC4A58"/>
    <w:rsid w:val="00CD2113"/>
    <w:rsid w:val="00CE3D07"/>
    <w:rsid w:val="00CE6637"/>
    <w:rsid w:val="00CE67C2"/>
    <w:rsid w:val="00CF0FC1"/>
    <w:rsid w:val="00CF644A"/>
    <w:rsid w:val="00D03A61"/>
    <w:rsid w:val="00D0415A"/>
    <w:rsid w:val="00D0704B"/>
    <w:rsid w:val="00D23823"/>
    <w:rsid w:val="00D253D0"/>
    <w:rsid w:val="00D31093"/>
    <w:rsid w:val="00D4046E"/>
    <w:rsid w:val="00D416D9"/>
    <w:rsid w:val="00D4465D"/>
    <w:rsid w:val="00D45383"/>
    <w:rsid w:val="00D50170"/>
    <w:rsid w:val="00D553A5"/>
    <w:rsid w:val="00D56C44"/>
    <w:rsid w:val="00D62342"/>
    <w:rsid w:val="00D66985"/>
    <w:rsid w:val="00D66E2C"/>
    <w:rsid w:val="00D7111E"/>
    <w:rsid w:val="00D836E8"/>
    <w:rsid w:val="00D8704C"/>
    <w:rsid w:val="00D90192"/>
    <w:rsid w:val="00D931A4"/>
    <w:rsid w:val="00DB4F9A"/>
    <w:rsid w:val="00DC1354"/>
    <w:rsid w:val="00DC262E"/>
    <w:rsid w:val="00DD2567"/>
    <w:rsid w:val="00DD489E"/>
    <w:rsid w:val="00DD60BD"/>
    <w:rsid w:val="00DD62E0"/>
    <w:rsid w:val="00DE1BB7"/>
    <w:rsid w:val="00DE6675"/>
    <w:rsid w:val="00DF1030"/>
    <w:rsid w:val="00E02095"/>
    <w:rsid w:val="00E02E05"/>
    <w:rsid w:val="00E04C85"/>
    <w:rsid w:val="00E06322"/>
    <w:rsid w:val="00E26C23"/>
    <w:rsid w:val="00E31F2B"/>
    <w:rsid w:val="00E32D5B"/>
    <w:rsid w:val="00E33D08"/>
    <w:rsid w:val="00E35682"/>
    <w:rsid w:val="00E50544"/>
    <w:rsid w:val="00E53FFC"/>
    <w:rsid w:val="00E54A3E"/>
    <w:rsid w:val="00E57D0E"/>
    <w:rsid w:val="00E620ED"/>
    <w:rsid w:val="00E626DF"/>
    <w:rsid w:val="00E75363"/>
    <w:rsid w:val="00E7675F"/>
    <w:rsid w:val="00E76C61"/>
    <w:rsid w:val="00E814BA"/>
    <w:rsid w:val="00E8185C"/>
    <w:rsid w:val="00E941AC"/>
    <w:rsid w:val="00EA02C6"/>
    <w:rsid w:val="00EA0828"/>
    <w:rsid w:val="00EA2BF2"/>
    <w:rsid w:val="00EA3258"/>
    <w:rsid w:val="00EA4CE0"/>
    <w:rsid w:val="00EA658A"/>
    <w:rsid w:val="00EA745D"/>
    <w:rsid w:val="00EB1893"/>
    <w:rsid w:val="00EB55D0"/>
    <w:rsid w:val="00EB70A0"/>
    <w:rsid w:val="00EC02D6"/>
    <w:rsid w:val="00EC047F"/>
    <w:rsid w:val="00EC36B0"/>
    <w:rsid w:val="00ED4100"/>
    <w:rsid w:val="00ED555C"/>
    <w:rsid w:val="00ED76AD"/>
    <w:rsid w:val="00EE4997"/>
    <w:rsid w:val="00EE519A"/>
    <w:rsid w:val="00EE7FB6"/>
    <w:rsid w:val="00EF1BC1"/>
    <w:rsid w:val="00EF4E4A"/>
    <w:rsid w:val="00F045BB"/>
    <w:rsid w:val="00F07545"/>
    <w:rsid w:val="00F075A5"/>
    <w:rsid w:val="00F07EE5"/>
    <w:rsid w:val="00F11759"/>
    <w:rsid w:val="00F16414"/>
    <w:rsid w:val="00F16EB8"/>
    <w:rsid w:val="00F25CCF"/>
    <w:rsid w:val="00F32DBC"/>
    <w:rsid w:val="00F43422"/>
    <w:rsid w:val="00F57399"/>
    <w:rsid w:val="00F60E77"/>
    <w:rsid w:val="00F633F2"/>
    <w:rsid w:val="00F715EE"/>
    <w:rsid w:val="00F71D1C"/>
    <w:rsid w:val="00F73046"/>
    <w:rsid w:val="00F73948"/>
    <w:rsid w:val="00F751AC"/>
    <w:rsid w:val="00F75E44"/>
    <w:rsid w:val="00F76D91"/>
    <w:rsid w:val="00F806D1"/>
    <w:rsid w:val="00F91986"/>
    <w:rsid w:val="00FA42C5"/>
    <w:rsid w:val="00FB0E4B"/>
    <w:rsid w:val="00FB0E70"/>
    <w:rsid w:val="00FB2F75"/>
    <w:rsid w:val="00FB3A62"/>
    <w:rsid w:val="00FB420A"/>
    <w:rsid w:val="00FB7F4B"/>
    <w:rsid w:val="00FC4A7D"/>
    <w:rsid w:val="00FD114E"/>
    <w:rsid w:val="00FD45C4"/>
    <w:rsid w:val="00FD626F"/>
    <w:rsid w:val="00FD78C8"/>
    <w:rsid w:val="00FE15B5"/>
    <w:rsid w:val="00FE4830"/>
    <w:rsid w:val="00FE7F2E"/>
    <w:rsid w:val="00FF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EF2B7F"/>
  <w15:docId w15:val="{9B9E5CB3-D2CA-4A95-91C7-CD7153C2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432"/>
    <w:pPr>
      <w:widowControl w:val="0"/>
      <w:suppressAutoHyphens/>
    </w:pPr>
    <w:rPr>
      <w:rFonts w:eastAsia="DejaVu Sans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spacing w:before="240" w:after="60"/>
      <w:ind w:left="432" w:hanging="432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D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character" w:customStyle="1" w:styleId="WW8Num14z2">
    <w:name w:val="WW8Num14z2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PlainText">
    <w:name w:val="Plain Text"/>
    <w:basedOn w:val="Normal"/>
    <w:pPr>
      <w:widowControl/>
    </w:pPr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keepLines/>
      <w:widowControl/>
      <w:tabs>
        <w:tab w:val="clear" w:pos="0"/>
      </w:tabs>
      <w:suppressAutoHyphens w:val="0"/>
      <w:spacing w:before="480" w:after="0" w:line="276" w:lineRule="auto"/>
      <w:ind w:left="0" w:firstLine="0"/>
    </w:pPr>
    <w:rPr>
      <w:color w:val="365F91"/>
      <w:sz w:val="28"/>
      <w:szCs w:val="28"/>
    </w:rPr>
  </w:style>
  <w:style w:type="paragraph" w:customStyle="1" w:styleId="WW-Default">
    <w:name w:val="WW-Default"/>
    <w:pPr>
      <w:tabs>
        <w:tab w:val="left" w:pos="709"/>
      </w:tabs>
      <w:suppressAutoHyphens/>
      <w:spacing w:after="200" w:line="276" w:lineRule="auto"/>
    </w:pPr>
    <w:rPr>
      <w:rFonts w:eastAsia="DejaVu Sans"/>
      <w:color w:val="00000A"/>
      <w:sz w:val="24"/>
      <w:szCs w:val="24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igure">
    <w:name w:val="Figure"/>
    <w:basedOn w:val="Caption"/>
    <w:link w:val="FigureChar"/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link w:val="HeaderChar"/>
    <w:uiPriority w:val="99"/>
    <w:unhideWhenUsed/>
    <w:rsid w:val="00B34F4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34F40"/>
    <w:rPr>
      <w:rFonts w:eastAsia="DejaVu Sans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34F4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34F40"/>
    <w:rPr>
      <w:rFonts w:eastAsia="DejaVu Sans"/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4F40"/>
    <w:rPr>
      <w:rFonts w:ascii="Tahoma" w:eastAsia="DejaVu Sans" w:hAnsi="Tahoma" w:cs="Tahoma"/>
      <w:kern w:val="1"/>
      <w:sz w:val="16"/>
      <w:szCs w:val="16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0B0A75"/>
  </w:style>
  <w:style w:type="character" w:styleId="Hyperlink">
    <w:name w:val="Hyperlink"/>
    <w:uiPriority w:val="99"/>
    <w:unhideWhenUsed/>
    <w:rsid w:val="000B0A75"/>
    <w:rPr>
      <w:color w:val="0000FF"/>
      <w:u w:val="single"/>
    </w:rPr>
  </w:style>
  <w:style w:type="paragraph" w:customStyle="1" w:styleId="StyleFiguresBefore9pt">
    <w:name w:val="Style Figures + Before:  9 pt"/>
    <w:basedOn w:val="Normal"/>
    <w:rsid w:val="00BC6DFE"/>
    <w:pPr>
      <w:widowControl/>
      <w:suppressAutoHyphens w:val="0"/>
      <w:overflowPunct w:val="0"/>
      <w:autoSpaceDE w:val="0"/>
      <w:autoSpaceDN w:val="0"/>
      <w:adjustRightInd w:val="0"/>
      <w:spacing w:before="180"/>
      <w:jc w:val="center"/>
    </w:pPr>
    <w:rPr>
      <w:rFonts w:ascii="Comic Sans MS" w:eastAsia="Times New Roman" w:hAnsi="Comic Sans MS" w:cs="Comic Sans MS"/>
      <w:b/>
      <w:bCs/>
      <w:kern w:val="0"/>
      <w:sz w:val="18"/>
      <w:szCs w:val="18"/>
      <w:lang w:val="en-AU" w:eastAsia="en-AU"/>
    </w:rPr>
  </w:style>
  <w:style w:type="paragraph" w:customStyle="1" w:styleId="Minorheading">
    <w:name w:val="Minor heading"/>
    <w:basedOn w:val="Normal"/>
    <w:rsid w:val="00A761AB"/>
    <w:pPr>
      <w:widowControl/>
      <w:suppressAutoHyphens w:val="0"/>
      <w:overflowPunct w:val="0"/>
      <w:autoSpaceDE w:val="0"/>
      <w:autoSpaceDN w:val="0"/>
      <w:adjustRightInd w:val="0"/>
      <w:textAlignment w:val="baseline"/>
    </w:pPr>
    <w:rPr>
      <w:rFonts w:ascii="Comic Sans MS" w:eastAsia="Times New Roman" w:hAnsi="Comic Sans MS" w:cs="Comic Sans MS"/>
      <w:b/>
      <w:bCs/>
      <w:kern w:val="0"/>
      <w:sz w:val="20"/>
      <w:szCs w:val="20"/>
      <w:lang w:val="en-AU" w:eastAsia="en-AU"/>
    </w:rPr>
  </w:style>
  <w:style w:type="paragraph" w:customStyle="1" w:styleId="Default">
    <w:name w:val="Default"/>
    <w:rsid w:val="007A09F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925CB"/>
    <w:rPr>
      <w:color w:val="808080"/>
    </w:rPr>
  </w:style>
  <w:style w:type="table" w:styleId="TableGrid">
    <w:name w:val="Table Grid"/>
    <w:basedOn w:val="TableNormal"/>
    <w:rsid w:val="001E7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Head">
    <w:name w:val="Lab Head"/>
    <w:basedOn w:val="Normal"/>
    <w:next w:val="Normal"/>
    <w:link w:val="LabHeadChar"/>
    <w:rsid w:val="00EE7FB6"/>
    <w:pPr>
      <w:widowControl/>
      <w:suppressAutoHyphens w:val="0"/>
      <w:spacing w:before="240"/>
    </w:pPr>
    <w:rPr>
      <w:rFonts w:ascii="Arial" w:eastAsia="Times New Roman" w:hAnsi="Arial"/>
      <w:b/>
      <w:kern w:val="0"/>
      <w:sz w:val="28"/>
      <w:szCs w:val="28"/>
      <w:lang w:eastAsia="ja-JP"/>
    </w:rPr>
  </w:style>
  <w:style w:type="paragraph" w:customStyle="1" w:styleId="FlowBoxText">
    <w:name w:val="Flow Box Text"/>
    <w:basedOn w:val="Normal"/>
    <w:rsid w:val="00EE7FB6"/>
    <w:pPr>
      <w:widowControl/>
      <w:suppressAutoHyphens w:val="0"/>
      <w:spacing w:before="60"/>
      <w:jc w:val="center"/>
    </w:pPr>
    <w:rPr>
      <w:rFonts w:ascii="Arial" w:eastAsia="Times New Roman" w:hAnsi="Arial"/>
      <w:kern w:val="0"/>
      <w:sz w:val="20"/>
      <w:szCs w:val="20"/>
      <w:lang w:eastAsia="en-US"/>
    </w:rPr>
  </w:style>
  <w:style w:type="paragraph" w:customStyle="1" w:styleId="TableBodyinPrimaryStep">
    <w:name w:val="Table Body in Primary Step"/>
    <w:basedOn w:val="Normal"/>
    <w:rsid w:val="00EE7FB6"/>
    <w:pPr>
      <w:widowControl/>
      <w:suppressAutoHyphens w:val="0"/>
      <w:spacing w:before="80" w:after="80"/>
    </w:pPr>
    <w:rPr>
      <w:rFonts w:ascii="Arial" w:eastAsia="Times New Roman" w:hAnsi="Arial"/>
      <w:kern w:val="0"/>
      <w:lang w:eastAsia="ja-JP"/>
    </w:rPr>
  </w:style>
  <w:style w:type="character" w:customStyle="1" w:styleId="LabHeadChar">
    <w:name w:val="Lab Head Char"/>
    <w:basedOn w:val="DefaultParagraphFont"/>
    <w:link w:val="LabHead"/>
    <w:rsid w:val="00EE7FB6"/>
    <w:rPr>
      <w:rFonts w:ascii="Arial" w:hAnsi="Arial"/>
      <w:b/>
      <w:sz w:val="28"/>
      <w:szCs w:val="28"/>
      <w:lang w:eastAsia="ja-JP"/>
    </w:rPr>
  </w:style>
  <w:style w:type="paragraph" w:customStyle="1" w:styleId="Stepx-x">
    <w:name w:val="Step x-x"/>
    <w:basedOn w:val="Normal"/>
    <w:next w:val="Normal"/>
    <w:rsid w:val="00B562EE"/>
    <w:pPr>
      <w:widowControl/>
      <w:numPr>
        <w:ilvl w:val="1"/>
        <w:numId w:val="39"/>
      </w:numPr>
      <w:suppressAutoHyphens w:val="0"/>
      <w:spacing w:before="200"/>
    </w:pPr>
    <w:rPr>
      <w:rFonts w:ascii="Arial" w:eastAsia="Times New Roman" w:hAnsi="Arial"/>
      <w:b/>
      <w:kern w:val="0"/>
      <w:lang w:eastAsia="ja-JP"/>
    </w:rPr>
  </w:style>
  <w:style w:type="paragraph" w:customStyle="1" w:styleId="FigureCaption">
    <w:name w:val="Figure Caption"/>
    <w:basedOn w:val="Normal"/>
    <w:link w:val="FigureCaptionChar"/>
    <w:rsid w:val="00B562EE"/>
    <w:pPr>
      <w:widowControl/>
      <w:suppressAutoHyphens w:val="0"/>
      <w:spacing w:before="120"/>
      <w:ind w:left="720"/>
    </w:pPr>
    <w:rPr>
      <w:rFonts w:ascii="Arial" w:eastAsia="Times New Roman" w:hAnsi="Arial"/>
      <w:b/>
      <w:kern w:val="0"/>
      <w:sz w:val="20"/>
      <w:szCs w:val="20"/>
      <w:lang w:eastAsia="ja-JP"/>
    </w:rPr>
  </w:style>
  <w:style w:type="paragraph" w:customStyle="1" w:styleId="Stepx-x-x">
    <w:name w:val="Step x-x-x"/>
    <w:basedOn w:val="Normal"/>
    <w:rsid w:val="00B562EE"/>
    <w:pPr>
      <w:widowControl/>
      <w:numPr>
        <w:ilvl w:val="2"/>
        <w:numId w:val="39"/>
      </w:numPr>
      <w:suppressAutoHyphens w:val="0"/>
      <w:spacing w:before="360"/>
    </w:pPr>
    <w:rPr>
      <w:rFonts w:ascii="Arial" w:eastAsia="Times New Roman" w:hAnsi="Arial"/>
      <w:kern w:val="0"/>
      <w:sz w:val="20"/>
      <w:szCs w:val="20"/>
      <w:lang w:eastAsia="ja-JP"/>
    </w:rPr>
  </w:style>
  <w:style w:type="paragraph" w:customStyle="1" w:styleId="StepContinue">
    <w:name w:val="Step Continue"/>
    <w:basedOn w:val="Normal"/>
    <w:rsid w:val="00B562EE"/>
    <w:pPr>
      <w:widowControl/>
      <w:suppressAutoHyphens w:val="0"/>
      <w:spacing w:before="200"/>
      <w:ind w:left="720"/>
    </w:pPr>
    <w:rPr>
      <w:rFonts w:ascii="Arial" w:eastAsia="Times New Roman" w:hAnsi="Arial"/>
      <w:kern w:val="0"/>
      <w:sz w:val="20"/>
      <w:szCs w:val="20"/>
      <w:lang w:eastAsia="ja-JP"/>
    </w:rPr>
  </w:style>
  <w:style w:type="paragraph" w:customStyle="1" w:styleId="StepHeading">
    <w:name w:val="Step Heading"/>
    <w:basedOn w:val="Normal"/>
    <w:next w:val="Stepx-x"/>
    <w:rsid w:val="00B562EE"/>
    <w:pPr>
      <w:widowControl/>
      <w:numPr>
        <w:numId w:val="39"/>
      </w:numPr>
      <w:pBdr>
        <w:bottom w:val="single" w:sz="4" w:space="1" w:color="auto"/>
      </w:pBdr>
      <w:tabs>
        <w:tab w:val="right" w:pos="9360"/>
      </w:tabs>
      <w:suppressAutoHyphens w:val="0"/>
      <w:spacing w:before="480"/>
    </w:pPr>
    <w:rPr>
      <w:rFonts w:ascii="Arial" w:eastAsia="Times New Roman" w:hAnsi="Arial"/>
      <w:b/>
      <w:kern w:val="0"/>
      <w:sz w:val="28"/>
      <w:szCs w:val="28"/>
      <w:lang w:eastAsia="ja-JP"/>
    </w:rPr>
  </w:style>
  <w:style w:type="character" w:customStyle="1" w:styleId="FigureChar">
    <w:name w:val="Figure Char"/>
    <w:basedOn w:val="DefaultParagraphFont"/>
    <w:link w:val="Figure"/>
    <w:rsid w:val="00B562EE"/>
    <w:rPr>
      <w:rFonts w:eastAsia="DejaVu Sans"/>
      <w:i/>
      <w:iCs/>
      <w:kern w:val="1"/>
      <w:sz w:val="24"/>
      <w:szCs w:val="24"/>
      <w:lang w:eastAsia="ar-SA"/>
    </w:rPr>
  </w:style>
  <w:style w:type="character" w:customStyle="1" w:styleId="FigureCaptionChar">
    <w:name w:val="Figure Caption Char"/>
    <w:basedOn w:val="DefaultParagraphFont"/>
    <w:link w:val="FigureCaption"/>
    <w:rsid w:val="00B562EE"/>
    <w:rPr>
      <w:rFonts w:ascii="Arial" w:hAnsi="Arial"/>
      <w:b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D3E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5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15DA789BE0444AB3DAFF4E4DA00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6E954-B49E-46B0-B64E-A8CB6733A345}"/>
      </w:docPartPr>
      <w:docPartBody>
        <w:p w:rsidR="004D02C4" w:rsidRDefault="004D02C4" w:rsidP="004D02C4">
          <w:pPr>
            <w:pStyle w:val="F015DA789BE0444AB3DAFF4E4DA00883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82E549BE9BF14AD7A0FCDCE6CE02F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E1262-0E5C-4507-95EF-F335EB79C0DD}"/>
      </w:docPartPr>
      <w:docPartBody>
        <w:p w:rsidR="004D02C4" w:rsidRDefault="004D02C4" w:rsidP="004D02C4">
          <w:pPr>
            <w:pStyle w:val="82E549BE9BF14AD7A0FCDCE6CE02F906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905D954CBE104DCA8318496E9C00D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C8F86-47A9-45E1-B9B5-8061FB72327E}"/>
      </w:docPartPr>
      <w:docPartBody>
        <w:p w:rsidR="00382DF0" w:rsidRDefault="00BC7010" w:rsidP="00BC7010">
          <w:pPr>
            <w:pStyle w:val="905D954CBE104DCA8318496E9C00DB06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2CE59134858D454FA6652738592F1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E36B6-0097-4A7F-9D2F-0C235EDF35AA}"/>
      </w:docPartPr>
      <w:docPartBody>
        <w:p w:rsidR="00402C05" w:rsidRDefault="00382DF0" w:rsidP="00382DF0">
          <w:pPr>
            <w:pStyle w:val="2CE59134858D454FA6652738592F1C2E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00566B5817874646B84870A1F8265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F0AAF-A50A-4455-ADEA-2015CC4E21A7}"/>
      </w:docPartPr>
      <w:docPartBody>
        <w:p w:rsidR="00402C05" w:rsidRDefault="00382DF0" w:rsidP="00382DF0">
          <w:pPr>
            <w:pStyle w:val="00566B5817874646B84870A1F8265809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03DC81D5E92845198B736670824F4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2D91E-FB2F-4D8B-9C6F-BE62ADFFE82B}"/>
      </w:docPartPr>
      <w:docPartBody>
        <w:p w:rsidR="00E075B5" w:rsidRDefault="00D90D1A" w:rsidP="00D90D1A">
          <w:pPr>
            <w:pStyle w:val="03DC81D5E92845198B736670824F4975"/>
          </w:pPr>
          <w:r w:rsidRPr="00E4401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90"/>
    <w:rsid w:val="000D413D"/>
    <w:rsid w:val="00104075"/>
    <w:rsid w:val="001C702D"/>
    <w:rsid w:val="00205921"/>
    <w:rsid w:val="0031527D"/>
    <w:rsid w:val="00382DF0"/>
    <w:rsid w:val="003D354B"/>
    <w:rsid w:val="00402C05"/>
    <w:rsid w:val="00411DEC"/>
    <w:rsid w:val="004D02C4"/>
    <w:rsid w:val="004E5123"/>
    <w:rsid w:val="00656C1B"/>
    <w:rsid w:val="00675614"/>
    <w:rsid w:val="0068389A"/>
    <w:rsid w:val="006D74BC"/>
    <w:rsid w:val="006E432A"/>
    <w:rsid w:val="00712128"/>
    <w:rsid w:val="00782895"/>
    <w:rsid w:val="008B3150"/>
    <w:rsid w:val="008D00D8"/>
    <w:rsid w:val="008E5490"/>
    <w:rsid w:val="00905099"/>
    <w:rsid w:val="00941D43"/>
    <w:rsid w:val="00942A18"/>
    <w:rsid w:val="00960AB7"/>
    <w:rsid w:val="009E4AB1"/>
    <w:rsid w:val="00A37B23"/>
    <w:rsid w:val="00A419C1"/>
    <w:rsid w:val="00A60805"/>
    <w:rsid w:val="00AF0FEE"/>
    <w:rsid w:val="00B2739C"/>
    <w:rsid w:val="00B461D3"/>
    <w:rsid w:val="00B540D3"/>
    <w:rsid w:val="00B70AD3"/>
    <w:rsid w:val="00B90988"/>
    <w:rsid w:val="00BB16F3"/>
    <w:rsid w:val="00BC7010"/>
    <w:rsid w:val="00C22C2A"/>
    <w:rsid w:val="00C63675"/>
    <w:rsid w:val="00CB03F8"/>
    <w:rsid w:val="00D23A39"/>
    <w:rsid w:val="00D346BC"/>
    <w:rsid w:val="00D90D1A"/>
    <w:rsid w:val="00E075B5"/>
    <w:rsid w:val="00E209DE"/>
    <w:rsid w:val="00E63DFF"/>
    <w:rsid w:val="00EC53BF"/>
    <w:rsid w:val="00F8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D1A"/>
    <w:rPr>
      <w:color w:val="808080"/>
    </w:rPr>
  </w:style>
  <w:style w:type="paragraph" w:customStyle="1" w:styleId="AEA64D58F2594F829EB0F1FA2EFBF741">
    <w:name w:val="AEA64D58F2594F829EB0F1FA2EFBF741"/>
    <w:rsid w:val="008E5490"/>
  </w:style>
  <w:style w:type="paragraph" w:customStyle="1" w:styleId="C17308B7054144069CBF0DAE9F21B6B9">
    <w:name w:val="C17308B7054144069CBF0DAE9F21B6B9"/>
    <w:rsid w:val="008E5490"/>
  </w:style>
  <w:style w:type="paragraph" w:customStyle="1" w:styleId="22E74B44A7ED443998F6A974C9C5635B">
    <w:name w:val="22E74B44A7ED443998F6A974C9C5635B"/>
    <w:rsid w:val="008E5490"/>
  </w:style>
  <w:style w:type="paragraph" w:customStyle="1" w:styleId="0389367DC71045EA9CCE84CEE2F71A6D">
    <w:name w:val="0389367DC71045EA9CCE84CEE2F71A6D"/>
    <w:rsid w:val="008E5490"/>
  </w:style>
  <w:style w:type="paragraph" w:customStyle="1" w:styleId="72B9351B67004A9E85A51D47427B6CFF">
    <w:name w:val="72B9351B67004A9E85A51D47427B6CFF"/>
    <w:rsid w:val="008E5490"/>
  </w:style>
  <w:style w:type="paragraph" w:customStyle="1" w:styleId="4086EBAD35B84A058C618D01398CA9CB">
    <w:name w:val="4086EBAD35B84A058C618D01398CA9CB"/>
    <w:rsid w:val="008E5490"/>
  </w:style>
  <w:style w:type="paragraph" w:customStyle="1" w:styleId="BDC0D30899A04C31AB6A7A1430BD4D02">
    <w:name w:val="BDC0D30899A04C31AB6A7A1430BD4D02"/>
    <w:rsid w:val="008E5490"/>
  </w:style>
  <w:style w:type="paragraph" w:customStyle="1" w:styleId="8B292AE0545B4019940CB6519F84C187">
    <w:name w:val="8B292AE0545B4019940CB6519F84C187"/>
    <w:rsid w:val="00CB03F8"/>
  </w:style>
  <w:style w:type="paragraph" w:customStyle="1" w:styleId="4456392FF19641A68E750394B8B2A2A1">
    <w:name w:val="4456392FF19641A68E750394B8B2A2A1"/>
    <w:rsid w:val="00CB03F8"/>
  </w:style>
  <w:style w:type="paragraph" w:customStyle="1" w:styleId="7EC635A8333E45FFB16924EFC9E59B48">
    <w:name w:val="7EC635A8333E45FFB16924EFC9E59B48"/>
    <w:rsid w:val="00CB03F8"/>
  </w:style>
  <w:style w:type="paragraph" w:customStyle="1" w:styleId="D7F58890E7174788ADF5142A58BDC2F1">
    <w:name w:val="D7F58890E7174788ADF5142A58BDC2F1"/>
    <w:rsid w:val="00CB03F8"/>
  </w:style>
  <w:style w:type="paragraph" w:customStyle="1" w:styleId="FE1E37FFD02844999A4012503AECAF41">
    <w:name w:val="FE1E37FFD02844999A4012503AECAF41"/>
    <w:rsid w:val="00CB03F8"/>
  </w:style>
  <w:style w:type="paragraph" w:customStyle="1" w:styleId="98A0BC25BE884AAAA9BEB164A9834717">
    <w:name w:val="98A0BC25BE884AAAA9BEB164A9834717"/>
    <w:rsid w:val="00CB03F8"/>
  </w:style>
  <w:style w:type="paragraph" w:customStyle="1" w:styleId="45B0285D89FA4CCC837C674CA470E179">
    <w:name w:val="45B0285D89FA4CCC837C674CA470E179"/>
    <w:rsid w:val="00CB03F8"/>
  </w:style>
  <w:style w:type="paragraph" w:customStyle="1" w:styleId="2048A7A5644E4F3696B0ADF6E2B366C7">
    <w:name w:val="2048A7A5644E4F3696B0ADF6E2B366C7"/>
    <w:rsid w:val="00CB03F8"/>
  </w:style>
  <w:style w:type="paragraph" w:customStyle="1" w:styleId="B1DB4F559AA5431A8A7AC0CE13AFB69E">
    <w:name w:val="B1DB4F559AA5431A8A7AC0CE13AFB69E"/>
    <w:rsid w:val="00CB03F8"/>
  </w:style>
  <w:style w:type="paragraph" w:customStyle="1" w:styleId="88E586B9D10B41E8AB97DEF097976377">
    <w:name w:val="88E586B9D10B41E8AB97DEF097976377"/>
    <w:rsid w:val="00CB03F8"/>
  </w:style>
  <w:style w:type="paragraph" w:customStyle="1" w:styleId="7E163AD4D0394A79830F5F42119C7FA0">
    <w:name w:val="7E163AD4D0394A79830F5F42119C7FA0"/>
    <w:rsid w:val="00CB03F8"/>
  </w:style>
  <w:style w:type="paragraph" w:customStyle="1" w:styleId="292C5CF375CD4885AC6A8A4BEA83847F">
    <w:name w:val="292C5CF375CD4885AC6A8A4BEA83847F"/>
    <w:rsid w:val="00CB03F8"/>
  </w:style>
  <w:style w:type="paragraph" w:customStyle="1" w:styleId="CD22F1B90DC24EFC8167294C41A15665">
    <w:name w:val="CD22F1B90DC24EFC8167294C41A15665"/>
    <w:rsid w:val="00CB03F8"/>
  </w:style>
  <w:style w:type="paragraph" w:customStyle="1" w:styleId="A2630DECF24B4CB4B36A26A1E997BFCA">
    <w:name w:val="A2630DECF24B4CB4B36A26A1E997BFCA"/>
    <w:rsid w:val="00CB03F8"/>
  </w:style>
  <w:style w:type="paragraph" w:customStyle="1" w:styleId="91D0D370AD5B4A92B6F99DF89EC8BBC9">
    <w:name w:val="91D0D370AD5B4A92B6F99DF89EC8BBC9"/>
    <w:rsid w:val="00CB03F8"/>
  </w:style>
  <w:style w:type="paragraph" w:customStyle="1" w:styleId="9C5433C748E64085B5B17C03AF220852">
    <w:name w:val="9C5433C748E64085B5B17C03AF220852"/>
    <w:rsid w:val="00CB03F8"/>
  </w:style>
  <w:style w:type="paragraph" w:customStyle="1" w:styleId="25B2B29D37C340B9AECF74A0DF9A9D5C">
    <w:name w:val="25B2B29D37C340B9AECF74A0DF9A9D5C"/>
    <w:rsid w:val="00CB03F8"/>
  </w:style>
  <w:style w:type="paragraph" w:customStyle="1" w:styleId="75F96A4A20E64DBA91E4236F04692415">
    <w:name w:val="75F96A4A20E64DBA91E4236F04692415"/>
    <w:rsid w:val="00CB03F8"/>
  </w:style>
  <w:style w:type="paragraph" w:customStyle="1" w:styleId="D547122E7270472F8488B448E78FD960">
    <w:name w:val="D547122E7270472F8488B448E78FD960"/>
    <w:rsid w:val="00CB03F8"/>
  </w:style>
  <w:style w:type="paragraph" w:customStyle="1" w:styleId="4F9BB5D635D14E59BFADC5E06BE21620">
    <w:name w:val="4F9BB5D635D14E59BFADC5E06BE21620"/>
    <w:rsid w:val="00CB03F8"/>
  </w:style>
  <w:style w:type="paragraph" w:customStyle="1" w:styleId="8FCA1A1239F747E9B2E70B1827AFA84C">
    <w:name w:val="8FCA1A1239F747E9B2E70B1827AFA84C"/>
    <w:rsid w:val="00CB03F8"/>
  </w:style>
  <w:style w:type="paragraph" w:customStyle="1" w:styleId="769FF28CAF014FFC94690D54541B226C">
    <w:name w:val="769FF28CAF014FFC94690D54541B226C"/>
    <w:rsid w:val="00CB03F8"/>
  </w:style>
  <w:style w:type="paragraph" w:customStyle="1" w:styleId="F3735E78FDE849CBBECF640F4F1D24AC">
    <w:name w:val="F3735E78FDE849CBBECF640F4F1D24AC"/>
    <w:rsid w:val="00CB03F8"/>
  </w:style>
  <w:style w:type="paragraph" w:customStyle="1" w:styleId="0BFB834E0C75452298757C89CD9A98A1">
    <w:name w:val="0BFB834E0C75452298757C89CD9A98A1"/>
    <w:rsid w:val="00CB03F8"/>
  </w:style>
  <w:style w:type="paragraph" w:customStyle="1" w:styleId="759D5BC59DBD4DFB88059D4630433521">
    <w:name w:val="759D5BC59DBD4DFB88059D4630433521"/>
    <w:rsid w:val="00CB03F8"/>
  </w:style>
  <w:style w:type="paragraph" w:customStyle="1" w:styleId="054718A969DC476BB6733289FDB6362E">
    <w:name w:val="054718A969DC476BB6733289FDB6362E"/>
    <w:rsid w:val="00CB03F8"/>
  </w:style>
  <w:style w:type="paragraph" w:customStyle="1" w:styleId="74EF4E0F9F7C47D7946A85FB169939D6">
    <w:name w:val="74EF4E0F9F7C47D7946A85FB169939D6"/>
    <w:rsid w:val="00CB03F8"/>
  </w:style>
  <w:style w:type="paragraph" w:customStyle="1" w:styleId="46728EBFA93F4105B9ACC334F3799735">
    <w:name w:val="46728EBFA93F4105B9ACC334F3799735"/>
    <w:rsid w:val="00CB03F8"/>
  </w:style>
  <w:style w:type="paragraph" w:customStyle="1" w:styleId="B9CAD82D1138460B990CE4DA71537884">
    <w:name w:val="B9CAD82D1138460B990CE4DA71537884"/>
    <w:rsid w:val="00CB03F8"/>
  </w:style>
  <w:style w:type="paragraph" w:customStyle="1" w:styleId="21A0DB68736C4C59BD7667846EF43C26">
    <w:name w:val="21A0DB68736C4C59BD7667846EF43C26"/>
    <w:rsid w:val="00CB03F8"/>
  </w:style>
  <w:style w:type="paragraph" w:customStyle="1" w:styleId="F5EA09A6C6BD4AE7A98D42A69BBCE4D4">
    <w:name w:val="F5EA09A6C6BD4AE7A98D42A69BBCE4D4"/>
    <w:rsid w:val="00CB03F8"/>
  </w:style>
  <w:style w:type="paragraph" w:customStyle="1" w:styleId="929DA3E85F704A2BA3EA2FC5D8D81806">
    <w:name w:val="929DA3E85F704A2BA3EA2FC5D8D81806"/>
    <w:rsid w:val="00CB03F8"/>
  </w:style>
  <w:style w:type="paragraph" w:customStyle="1" w:styleId="0CBBCE2894944227AC484F439B64E1AD">
    <w:name w:val="0CBBCE2894944227AC484F439B64E1AD"/>
    <w:rsid w:val="004D02C4"/>
  </w:style>
  <w:style w:type="paragraph" w:customStyle="1" w:styleId="78389209643F40A2AE6AA8C652AF2FED">
    <w:name w:val="78389209643F40A2AE6AA8C652AF2FED"/>
    <w:rsid w:val="004D02C4"/>
  </w:style>
  <w:style w:type="paragraph" w:customStyle="1" w:styleId="EE4CCFD708AC42A39585B1B4893300AD">
    <w:name w:val="EE4CCFD708AC42A39585B1B4893300AD"/>
    <w:rsid w:val="004D02C4"/>
  </w:style>
  <w:style w:type="paragraph" w:customStyle="1" w:styleId="E79CFC8DBE5744A3AC883132B1302ED8">
    <w:name w:val="E79CFC8DBE5744A3AC883132B1302ED8"/>
    <w:rsid w:val="004D02C4"/>
  </w:style>
  <w:style w:type="paragraph" w:customStyle="1" w:styleId="FECDB06CF88E403986676F3FE05ED0AD">
    <w:name w:val="FECDB06CF88E403986676F3FE05ED0AD"/>
    <w:rsid w:val="004D02C4"/>
  </w:style>
  <w:style w:type="paragraph" w:customStyle="1" w:styleId="D317E6B60D9C42ED9D3BDCE0D133D14A">
    <w:name w:val="D317E6B60D9C42ED9D3BDCE0D133D14A"/>
    <w:rsid w:val="004D02C4"/>
  </w:style>
  <w:style w:type="paragraph" w:customStyle="1" w:styleId="CF1822D106934B73A62C50F718043913">
    <w:name w:val="CF1822D106934B73A62C50F718043913"/>
    <w:rsid w:val="004D02C4"/>
  </w:style>
  <w:style w:type="paragraph" w:customStyle="1" w:styleId="A7E3BCC084BF427DB12B2A3B7BA4B8AF">
    <w:name w:val="A7E3BCC084BF427DB12B2A3B7BA4B8AF"/>
    <w:rsid w:val="004D02C4"/>
  </w:style>
  <w:style w:type="paragraph" w:customStyle="1" w:styleId="C124C7E7483143B59B2E668B6BB04CF0">
    <w:name w:val="C124C7E7483143B59B2E668B6BB04CF0"/>
    <w:rsid w:val="004D02C4"/>
  </w:style>
  <w:style w:type="paragraph" w:customStyle="1" w:styleId="85EF4686F1274971AF21F8BCED9CE720">
    <w:name w:val="85EF4686F1274971AF21F8BCED9CE720"/>
    <w:rsid w:val="004D02C4"/>
  </w:style>
  <w:style w:type="paragraph" w:customStyle="1" w:styleId="F015DA789BE0444AB3DAFF4E4DA00883">
    <w:name w:val="F015DA789BE0444AB3DAFF4E4DA00883"/>
    <w:rsid w:val="004D02C4"/>
  </w:style>
  <w:style w:type="paragraph" w:customStyle="1" w:styleId="82E549BE9BF14AD7A0FCDCE6CE02F906">
    <w:name w:val="82E549BE9BF14AD7A0FCDCE6CE02F906"/>
    <w:rsid w:val="004D02C4"/>
  </w:style>
  <w:style w:type="paragraph" w:customStyle="1" w:styleId="56723C82EB0B4B32942C1965099F6817">
    <w:name w:val="56723C82EB0B4B32942C1965099F6817"/>
    <w:rsid w:val="009E4AB1"/>
  </w:style>
  <w:style w:type="paragraph" w:customStyle="1" w:styleId="FD049027CE084838BBC08821A03A8795">
    <w:name w:val="FD049027CE084838BBC08821A03A8795"/>
    <w:rsid w:val="009E4AB1"/>
  </w:style>
  <w:style w:type="paragraph" w:customStyle="1" w:styleId="9BDDDC38C8CD45568FDB2A7445A5BD51">
    <w:name w:val="9BDDDC38C8CD45568FDB2A7445A5BD51"/>
    <w:rsid w:val="009E4AB1"/>
  </w:style>
  <w:style w:type="paragraph" w:customStyle="1" w:styleId="276EB4EAEC594A57BFDC523599B4DD34">
    <w:name w:val="276EB4EAEC594A57BFDC523599B4DD34"/>
    <w:rsid w:val="009E4AB1"/>
  </w:style>
  <w:style w:type="paragraph" w:customStyle="1" w:styleId="12D7E9A0FCF74D908AD6BC4CF72C141A">
    <w:name w:val="12D7E9A0FCF74D908AD6BC4CF72C141A"/>
    <w:rsid w:val="009E4AB1"/>
  </w:style>
  <w:style w:type="paragraph" w:customStyle="1" w:styleId="285FFC5188E246ED83EAB02590F0AF1C">
    <w:name w:val="285FFC5188E246ED83EAB02590F0AF1C"/>
    <w:rsid w:val="004E5123"/>
    <w:pPr>
      <w:spacing w:after="160" w:line="259" w:lineRule="auto"/>
    </w:pPr>
    <w:rPr>
      <w:lang w:val="en-IN" w:eastAsia="en-IN"/>
    </w:rPr>
  </w:style>
  <w:style w:type="paragraph" w:customStyle="1" w:styleId="B4E7CF6891D34FBE8590B08691886977">
    <w:name w:val="B4E7CF6891D34FBE8590B08691886977"/>
    <w:rsid w:val="004E5123"/>
    <w:pPr>
      <w:spacing w:after="160" w:line="259" w:lineRule="auto"/>
    </w:pPr>
    <w:rPr>
      <w:lang w:val="en-IN" w:eastAsia="en-IN"/>
    </w:rPr>
  </w:style>
  <w:style w:type="paragraph" w:customStyle="1" w:styleId="BAE80A647AE3430AAC4C44050CDC1C03">
    <w:name w:val="BAE80A647AE3430AAC4C44050CDC1C03"/>
    <w:rsid w:val="008D00D8"/>
    <w:pPr>
      <w:spacing w:after="160" w:line="259" w:lineRule="auto"/>
    </w:pPr>
    <w:rPr>
      <w:lang w:val="en-IN" w:eastAsia="en-IN"/>
    </w:rPr>
  </w:style>
  <w:style w:type="paragraph" w:customStyle="1" w:styleId="BBA3A73673F2462C9A0740AAC0D5FEA4">
    <w:name w:val="BBA3A73673F2462C9A0740AAC0D5FEA4"/>
    <w:rsid w:val="008D00D8"/>
    <w:pPr>
      <w:spacing w:after="160" w:line="259" w:lineRule="auto"/>
    </w:pPr>
    <w:rPr>
      <w:lang w:val="en-IN" w:eastAsia="en-IN"/>
    </w:rPr>
  </w:style>
  <w:style w:type="paragraph" w:customStyle="1" w:styleId="3A2BDAF549064D73A9AAD66AB3E49A38">
    <w:name w:val="3A2BDAF549064D73A9AAD66AB3E49A38"/>
    <w:rsid w:val="008D00D8"/>
    <w:pPr>
      <w:spacing w:after="160" w:line="259" w:lineRule="auto"/>
    </w:pPr>
    <w:rPr>
      <w:lang w:val="en-IN" w:eastAsia="en-IN"/>
    </w:rPr>
  </w:style>
  <w:style w:type="paragraph" w:customStyle="1" w:styleId="A7933A01C2684C78893FA1BB77FF1A4D">
    <w:name w:val="A7933A01C2684C78893FA1BB77FF1A4D"/>
    <w:rsid w:val="008D00D8"/>
    <w:pPr>
      <w:spacing w:after="160" w:line="259" w:lineRule="auto"/>
    </w:pPr>
    <w:rPr>
      <w:lang w:val="en-IN" w:eastAsia="en-IN"/>
    </w:rPr>
  </w:style>
  <w:style w:type="paragraph" w:customStyle="1" w:styleId="C278DFD38FFB4A32980C6FC962FC6695">
    <w:name w:val="C278DFD38FFB4A32980C6FC962FC6695"/>
    <w:rsid w:val="008D00D8"/>
    <w:pPr>
      <w:spacing w:after="160" w:line="259" w:lineRule="auto"/>
    </w:pPr>
    <w:rPr>
      <w:lang w:val="en-IN" w:eastAsia="en-IN"/>
    </w:rPr>
  </w:style>
  <w:style w:type="paragraph" w:customStyle="1" w:styleId="4CA9F0211DFC4D60A5D292615BA93333">
    <w:name w:val="4CA9F0211DFC4D60A5D292615BA93333"/>
    <w:rsid w:val="008D00D8"/>
    <w:pPr>
      <w:spacing w:after="160" w:line="259" w:lineRule="auto"/>
    </w:pPr>
    <w:rPr>
      <w:lang w:val="en-IN" w:eastAsia="en-IN"/>
    </w:rPr>
  </w:style>
  <w:style w:type="paragraph" w:customStyle="1" w:styleId="1CD4D9F2063048F7834FABD2045BA369">
    <w:name w:val="1CD4D9F2063048F7834FABD2045BA369"/>
    <w:rsid w:val="008D00D8"/>
    <w:pPr>
      <w:spacing w:after="160" w:line="259" w:lineRule="auto"/>
    </w:pPr>
    <w:rPr>
      <w:lang w:val="en-IN" w:eastAsia="en-IN"/>
    </w:rPr>
  </w:style>
  <w:style w:type="paragraph" w:customStyle="1" w:styleId="F921619D84E94F7CBECFED9BC1158E29">
    <w:name w:val="F921619D84E94F7CBECFED9BC1158E29"/>
    <w:rsid w:val="008D00D8"/>
    <w:pPr>
      <w:spacing w:after="160" w:line="259" w:lineRule="auto"/>
    </w:pPr>
    <w:rPr>
      <w:lang w:val="en-IN" w:eastAsia="en-IN"/>
    </w:rPr>
  </w:style>
  <w:style w:type="paragraph" w:customStyle="1" w:styleId="8A6EF2026CF241B489422B052BFA2C99">
    <w:name w:val="8A6EF2026CF241B489422B052BFA2C99"/>
    <w:rsid w:val="008D00D8"/>
    <w:pPr>
      <w:spacing w:after="160" w:line="259" w:lineRule="auto"/>
    </w:pPr>
    <w:rPr>
      <w:lang w:val="en-IN" w:eastAsia="en-IN"/>
    </w:rPr>
  </w:style>
  <w:style w:type="paragraph" w:customStyle="1" w:styleId="B250263F4AC8490E86F6574A187B2D07">
    <w:name w:val="B250263F4AC8490E86F6574A187B2D07"/>
    <w:rsid w:val="008D00D8"/>
    <w:pPr>
      <w:spacing w:after="160" w:line="259" w:lineRule="auto"/>
    </w:pPr>
    <w:rPr>
      <w:lang w:val="en-IN" w:eastAsia="en-IN"/>
    </w:rPr>
  </w:style>
  <w:style w:type="paragraph" w:customStyle="1" w:styleId="A9A3C998E559459DB16F926B8A84DDD2">
    <w:name w:val="A9A3C998E559459DB16F926B8A84DDD2"/>
    <w:rsid w:val="008D00D8"/>
    <w:pPr>
      <w:spacing w:after="160" w:line="259" w:lineRule="auto"/>
    </w:pPr>
    <w:rPr>
      <w:lang w:val="en-IN" w:eastAsia="en-IN"/>
    </w:rPr>
  </w:style>
  <w:style w:type="paragraph" w:customStyle="1" w:styleId="356BC92D49BE40DD9F615546F6FBC07C">
    <w:name w:val="356BC92D49BE40DD9F615546F6FBC07C"/>
    <w:rsid w:val="008D00D8"/>
    <w:pPr>
      <w:spacing w:after="160" w:line="259" w:lineRule="auto"/>
    </w:pPr>
    <w:rPr>
      <w:lang w:val="en-IN" w:eastAsia="en-IN"/>
    </w:rPr>
  </w:style>
  <w:style w:type="paragraph" w:customStyle="1" w:styleId="D5BEA38A887143BBB6FEDA033063344C">
    <w:name w:val="D5BEA38A887143BBB6FEDA033063344C"/>
    <w:rsid w:val="008D00D8"/>
    <w:pPr>
      <w:spacing w:after="160" w:line="259" w:lineRule="auto"/>
    </w:pPr>
    <w:rPr>
      <w:lang w:val="en-IN" w:eastAsia="en-IN"/>
    </w:rPr>
  </w:style>
  <w:style w:type="paragraph" w:customStyle="1" w:styleId="7BC41C3A87734599A7C02E5191BD7950">
    <w:name w:val="7BC41C3A87734599A7C02E5191BD7950"/>
    <w:rsid w:val="00905099"/>
    <w:pPr>
      <w:spacing w:after="160" w:line="259" w:lineRule="auto"/>
    </w:pPr>
    <w:rPr>
      <w:lang w:val="en-IN" w:eastAsia="en-IN"/>
    </w:rPr>
  </w:style>
  <w:style w:type="paragraph" w:customStyle="1" w:styleId="46E03D737DD44436A7175703396F08BA">
    <w:name w:val="46E03D737DD44436A7175703396F08BA"/>
    <w:rsid w:val="00905099"/>
    <w:pPr>
      <w:spacing w:after="160" w:line="259" w:lineRule="auto"/>
    </w:pPr>
    <w:rPr>
      <w:lang w:val="en-IN" w:eastAsia="en-IN"/>
    </w:rPr>
  </w:style>
  <w:style w:type="paragraph" w:customStyle="1" w:styleId="DAD602035A6746108182A1BBB27754D2">
    <w:name w:val="DAD602035A6746108182A1BBB27754D2"/>
    <w:rsid w:val="00905099"/>
    <w:pPr>
      <w:spacing w:after="160" w:line="259" w:lineRule="auto"/>
    </w:pPr>
    <w:rPr>
      <w:lang w:val="en-IN" w:eastAsia="en-IN"/>
    </w:rPr>
  </w:style>
  <w:style w:type="paragraph" w:customStyle="1" w:styleId="6EEAE660D2994339812C8CA1AF6C9283">
    <w:name w:val="6EEAE660D2994339812C8CA1AF6C9283"/>
    <w:rsid w:val="00905099"/>
    <w:pPr>
      <w:spacing w:after="160" w:line="259" w:lineRule="auto"/>
    </w:pPr>
    <w:rPr>
      <w:lang w:val="en-IN" w:eastAsia="en-IN"/>
    </w:rPr>
  </w:style>
  <w:style w:type="paragraph" w:customStyle="1" w:styleId="779369939E334917A5545BC5FC853C71">
    <w:name w:val="779369939E334917A5545BC5FC853C71"/>
    <w:rsid w:val="00D346BC"/>
    <w:pPr>
      <w:spacing w:after="160" w:line="259" w:lineRule="auto"/>
    </w:pPr>
    <w:rPr>
      <w:lang w:val="en-GB" w:eastAsia="en-GB"/>
    </w:rPr>
  </w:style>
  <w:style w:type="paragraph" w:customStyle="1" w:styleId="F7F17BD5056C4D43AADAE2CE3698237C">
    <w:name w:val="F7F17BD5056C4D43AADAE2CE3698237C"/>
    <w:rsid w:val="00D346BC"/>
    <w:pPr>
      <w:spacing w:after="160" w:line="259" w:lineRule="auto"/>
    </w:pPr>
    <w:rPr>
      <w:lang w:val="en-GB" w:eastAsia="en-GB"/>
    </w:rPr>
  </w:style>
  <w:style w:type="paragraph" w:customStyle="1" w:styleId="CBC13A907B3B4485BB96F3DF7E0CD3D4">
    <w:name w:val="CBC13A907B3B4485BB96F3DF7E0CD3D4"/>
    <w:rsid w:val="00D346BC"/>
    <w:pPr>
      <w:spacing w:after="160" w:line="259" w:lineRule="auto"/>
    </w:pPr>
    <w:rPr>
      <w:lang w:val="en-GB" w:eastAsia="en-GB"/>
    </w:rPr>
  </w:style>
  <w:style w:type="paragraph" w:customStyle="1" w:styleId="94722F47A37448D09208EF9FE25228BE">
    <w:name w:val="94722F47A37448D09208EF9FE25228BE"/>
    <w:rsid w:val="00D346BC"/>
    <w:pPr>
      <w:spacing w:after="160" w:line="259" w:lineRule="auto"/>
    </w:pPr>
    <w:rPr>
      <w:lang w:val="en-GB" w:eastAsia="en-GB"/>
    </w:rPr>
  </w:style>
  <w:style w:type="paragraph" w:customStyle="1" w:styleId="905D954CBE104DCA8318496E9C00DB06">
    <w:name w:val="905D954CBE104DCA8318496E9C00DB06"/>
    <w:rsid w:val="00BC7010"/>
    <w:pPr>
      <w:spacing w:after="160" w:line="259" w:lineRule="auto"/>
    </w:pPr>
    <w:rPr>
      <w:lang w:val="en-IN" w:eastAsia="en-IN"/>
    </w:rPr>
  </w:style>
  <w:style w:type="paragraph" w:customStyle="1" w:styleId="FBC8B7B6B5704E9CB667EAAB6695BBCC">
    <w:name w:val="FBC8B7B6B5704E9CB667EAAB6695BBCC"/>
    <w:rsid w:val="00BC7010"/>
    <w:pPr>
      <w:spacing w:after="160" w:line="259" w:lineRule="auto"/>
    </w:pPr>
    <w:rPr>
      <w:lang w:val="en-IN" w:eastAsia="en-IN"/>
    </w:rPr>
  </w:style>
  <w:style w:type="paragraph" w:customStyle="1" w:styleId="A5B1BEB9345D4E73A2A440622D9B0A17">
    <w:name w:val="A5B1BEB9345D4E73A2A440622D9B0A17"/>
    <w:rsid w:val="00BC7010"/>
    <w:pPr>
      <w:spacing w:after="160" w:line="259" w:lineRule="auto"/>
    </w:pPr>
    <w:rPr>
      <w:lang w:val="en-IN" w:eastAsia="en-IN"/>
    </w:rPr>
  </w:style>
  <w:style w:type="paragraph" w:customStyle="1" w:styleId="E3AE49F5D5E84C9084969FCAD383883C">
    <w:name w:val="E3AE49F5D5E84C9084969FCAD383883C"/>
    <w:rsid w:val="00BC7010"/>
    <w:pPr>
      <w:spacing w:after="160" w:line="259" w:lineRule="auto"/>
    </w:pPr>
    <w:rPr>
      <w:lang w:val="en-IN" w:eastAsia="en-IN"/>
    </w:rPr>
  </w:style>
  <w:style w:type="paragraph" w:customStyle="1" w:styleId="2408D00551594740AF796D2F791F4978">
    <w:name w:val="2408D00551594740AF796D2F791F4978"/>
    <w:rsid w:val="00382DF0"/>
    <w:pPr>
      <w:spacing w:after="160" w:line="259" w:lineRule="auto"/>
    </w:pPr>
    <w:rPr>
      <w:lang w:val="en-IN" w:eastAsia="en-IN"/>
    </w:rPr>
  </w:style>
  <w:style w:type="paragraph" w:customStyle="1" w:styleId="2CE59134858D454FA6652738592F1C2E">
    <w:name w:val="2CE59134858D454FA6652738592F1C2E"/>
    <w:rsid w:val="00382DF0"/>
    <w:pPr>
      <w:spacing w:after="160" w:line="259" w:lineRule="auto"/>
    </w:pPr>
    <w:rPr>
      <w:lang w:val="en-IN" w:eastAsia="en-IN"/>
    </w:rPr>
  </w:style>
  <w:style w:type="paragraph" w:customStyle="1" w:styleId="00566B5817874646B84870A1F8265809">
    <w:name w:val="00566B5817874646B84870A1F8265809"/>
    <w:rsid w:val="00382DF0"/>
    <w:pPr>
      <w:spacing w:after="160" w:line="259" w:lineRule="auto"/>
    </w:pPr>
    <w:rPr>
      <w:lang w:val="en-IN" w:eastAsia="en-IN"/>
    </w:rPr>
  </w:style>
  <w:style w:type="paragraph" w:customStyle="1" w:styleId="216F0CC0356D4C81962A986CAC316329">
    <w:name w:val="216F0CC0356D4C81962A986CAC316329"/>
    <w:rsid w:val="00382DF0"/>
    <w:pPr>
      <w:spacing w:after="160" w:line="259" w:lineRule="auto"/>
    </w:pPr>
    <w:rPr>
      <w:lang w:val="en-IN" w:eastAsia="en-IN"/>
    </w:rPr>
  </w:style>
  <w:style w:type="paragraph" w:customStyle="1" w:styleId="6D10A3E82A574889A80367B7C8EEF503">
    <w:name w:val="6D10A3E82A574889A80367B7C8EEF503"/>
    <w:rsid w:val="00382DF0"/>
    <w:pPr>
      <w:spacing w:after="160" w:line="259" w:lineRule="auto"/>
    </w:pPr>
    <w:rPr>
      <w:lang w:val="en-IN" w:eastAsia="en-IN"/>
    </w:rPr>
  </w:style>
  <w:style w:type="paragraph" w:customStyle="1" w:styleId="09DAA4051ABE46E1AA23C5163281A267">
    <w:name w:val="09DAA4051ABE46E1AA23C5163281A267"/>
    <w:rsid w:val="00EC53BF"/>
    <w:pPr>
      <w:spacing w:after="160" w:line="259" w:lineRule="auto"/>
    </w:pPr>
    <w:rPr>
      <w:lang w:val="en-IN" w:eastAsia="en-IN"/>
    </w:rPr>
  </w:style>
  <w:style w:type="paragraph" w:customStyle="1" w:styleId="B96722521EDF458298F586044DB4AFC4">
    <w:name w:val="B96722521EDF458298F586044DB4AFC4"/>
    <w:rsid w:val="00EC53BF"/>
    <w:pPr>
      <w:spacing w:after="160" w:line="259" w:lineRule="auto"/>
    </w:pPr>
    <w:rPr>
      <w:lang w:val="en-IN" w:eastAsia="en-IN"/>
    </w:rPr>
  </w:style>
  <w:style w:type="paragraph" w:customStyle="1" w:styleId="A559708426B044489BA49392E32BE8F6">
    <w:name w:val="A559708426B044489BA49392E32BE8F6"/>
    <w:rsid w:val="00EC53BF"/>
    <w:pPr>
      <w:spacing w:after="160" w:line="259" w:lineRule="auto"/>
    </w:pPr>
    <w:rPr>
      <w:lang w:val="en-IN" w:eastAsia="en-IN"/>
    </w:rPr>
  </w:style>
  <w:style w:type="paragraph" w:customStyle="1" w:styleId="D172B2DFBE6B49FD8E6205A5302F8A62">
    <w:name w:val="D172B2DFBE6B49FD8E6205A5302F8A62"/>
    <w:rsid w:val="006D74BC"/>
    <w:pPr>
      <w:spacing w:after="160" w:line="259" w:lineRule="auto"/>
    </w:pPr>
    <w:rPr>
      <w:lang w:val="en-IN" w:eastAsia="en-IN"/>
    </w:rPr>
  </w:style>
  <w:style w:type="paragraph" w:customStyle="1" w:styleId="03DC81D5E92845198B736670824F4975">
    <w:name w:val="03DC81D5E92845198B736670824F4975"/>
    <w:rsid w:val="00D90D1A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3A7CD-BABF-427A-925C-BF46D2D38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3384</CharactersWithSpaces>
  <SharedDoc>false</SharedDoc>
  <HLinks>
    <vt:vector size="42" baseType="variant"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_Toc366305283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_Toc366305282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_Toc366305281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_Toc366305280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_Toc366305279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_Toc366305278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_Toc366305277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BITS</cp:lastModifiedBy>
  <cp:revision>2</cp:revision>
  <cp:lastPrinted>2011-09-30T09:42:00Z</cp:lastPrinted>
  <dcterms:created xsi:type="dcterms:W3CDTF">2021-09-28T12:15:00Z</dcterms:created>
  <dcterms:modified xsi:type="dcterms:W3CDTF">2021-09-28T12:15:00Z</dcterms:modified>
</cp:coreProperties>
</file>